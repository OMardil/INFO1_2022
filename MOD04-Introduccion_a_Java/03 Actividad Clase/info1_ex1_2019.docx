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C5963E" w14:textId="1D0D54F0" w:rsidR="009930BF" w:rsidRDefault="009930BF" w:rsidP="009930BF">
      <w:pPr>
        <w:jc w:val="center"/>
        <w:rPr>
          <w:rFonts w:ascii="Helvetica" w:hAnsi="Helvetica"/>
          <w:b/>
          <w:lang w:val="es-MX"/>
        </w:rPr>
      </w:pPr>
      <w:r>
        <w:rPr>
          <w:rFonts w:ascii="Helvetica" w:hAnsi="Helvetica"/>
          <w:b/>
          <w:lang w:val="es-MX"/>
        </w:rPr>
        <w:t xml:space="preserve">Prepa </w:t>
      </w:r>
      <w:proofErr w:type="spellStart"/>
      <w:r>
        <w:rPr>
          <w:rFonts w:ascii="Helvetica" w:hAnsi="Helvetica"/>
          <w:b/>
          <w:lang w:val="es-MX"/>
        </w:rPr>
        <w:t>Tec</w:t>
      </w:r>
      <w:proofErr w:type="spellEnd"/>
      <w:r>
        <w:rPr>
          <w:rFonts w:ascii="Helvetica" w:hAnsi="Helvetica"/>
          <w:b/>
          <w:lang w:val="es-MX"/>
        </w:rPr>
        <w:t xml:space="preserve"> Campus Eugenio Garza Lagüera</w:t>
      </w:r>
      <w:r>
        <w:rPr>
          <w:rFonts w:ascii="Helvetica" w:hAnsi="Helvetica"/>
          <w:b/>
          <w:lang w:val="es-MX"/>
        </w:rPr>
        <w:br/>
        <w:t>Informática I</w:t>
      </w:r>
      <w:r w:rsidR="000E7380">
        <w:rPr>
          <w:rFonts w:ascii="Helvetica" w:hAnsi="Helvetica"/>
          <w:b/>
          <w:lang w:val="es-MX"/>
        </w:rPr>
        <w:t xml:space="preserve"> – Laboratorio Primer Parcial</w:t>
      </w:r>
    </w:p>
    <w:p w14:paraId="4D92DEF8" w14:textId="6537AEE6" w:rsidR="007363FE" w:rsidRPr="006B04F4" w:rsidRDefault="00864C6B" w:rsidP="004F06C6">
      <w:pPr>
        <w:jc w:val="both"/>
        <w:rPr>
          <w:rFonts w:ascii="Helvetica" w:hAnsi="Helvetica"/>
          <w:b/>
          <w:lang w:val="es-MX"/>
        </w:rPr>
      </w:pPr>
      <w:r>
        <w:rPr>
          <w:rFonts w:ascii="Helvetica" w:hAnsi="Helvetica"/>
          <w:b/>
          <w:lang w:val="es-MX"/>
        </w:rPr>
        <w:t xml:space="preserve">Responde en digital o en físico (escaneando tus hojas al terminar). </w:t>
      </w:r>
      <w:r w:rsidR="00B2532D">
        <w:rPr>
          <w:rFonts w:ascii="Helvetica" w:hAnsi="Helvetica"/>
          <w:b/>
          <w:lang w:val="es-MX"/>
        </w:rPr>
        <w:t xml:space="preserve">Al finalizar, sube </w:t>
      </w:r>
      <w:r>
        <w:rPr>
          <w:rFonts w:ascii="Helvetica" w:hAnsi="Helvetica"/>
          <w:b/>
          <w:lang w:val="es-MX"/>
        </w:rPr>
        <w:t xml:space="preserve">el laboratorio </w:t>
      </w:r>
      <w:r w:rsidR="00B2532D">
        <w:rPr>
          <w:rFonts w:ascii="Helvetica" w:hAnsi="Helvetica"/>
          <w:b/>
          <w:lang w:val="es-MX"/>
        </w:rPr>
        <w:t xml:space="preserve">a </w:t>
      </w:r>
      <w:proofErr w:type="spellStart"/>
      <w:r w:rsidR="00B2532D">
        <w:rPr>
          <w:rFonts w:ascii="Helvetica" w:hAnsi="Helvetica"/>
          <w:b/>
          <w:lang w:val="es-MX"/>
        </w:rPr>
        <w:t>Can</w:t>
      </w:r>
      <w:r w:rsidR="00150D6F">
        <w:rPr>
          <w:rFonts w:ascii="Helvetica" w:hAnsi="Helvetica"/>
          <w:b/>
          <w:lang w:val="es-MX"/>
        </w:rPr>
        <w:t>v</w:t>
      </w:r>
      <w:r w:rsidR="00B2532D">
        <w:rPr>
          <w:rFonts w:ascii="Helvetica" w:hAnsi="Helvetica"/>
          <w:b/>
          <w:lang w:val="es-MX"/>
        </w:rPr>
        <w:t>as</w:t>
      </w:r>
      <w:proofErr w:type="spellEnd"/>
      <w:r w:rsidR="00B2532D">
        <w:rPr>
          <w:rFonts w:ascii="Helvetica" w:hAnsi="Helvetica"/>
          <w:b/>
          <w:lang w:val="es-MX"/>
        </w:rPr>
        <w:t>.</w:t>
      </w:r>
    </w:p>
    <w:p w14:paraId="63D866E7" w14:textId="01705999" w:rsidR="00C57F5D" w:rsidRPr="006B04F4" w:rsidRDefault="00F321AA" w:rsidP="004F06C6">
      <w:pPr>
        <w:jc w:val="both"/>
        <w:rPr>
          <w:rFonts w:ascii="Helvetica" w:hAnsi="Helvetica"/>
          <w:b/>
          <w:lang w:val="es-MX"/>
        </w:rPr>
      </w:pPr>
      <w:r w:rsidRPr="006B04F4">
        <w:rPr>
          <w:rFonts w:ascii="Helvetica" w:hAnsi="Helvetica"/>
          <w:b/>
          <w:lang w:val="es-MX"/>
        </w:rPr>
        <w:t>Sección 1.</w:t>
      </w:r>
      <w:r w:rsidR="00EE37C6" w:rsidRPr="006B04F4">
        <w:rPr>
          <w:rFonts w:ascii="Helvetica" w:hAnsi="Helvetica"/>
          <w:b/>
          <w:lang w:val="es-MX"/>
        </w:rPr>
        <w:t xml:space="preserve"> (</w:t>
      </w:r>
      <w:r w:rsidR="004D4A10">
        <w:rPr>
          <w:rFonts w:ascii="Helvetica" w:hAnsi="Helvetica"/>
          <w:b/>
          <w:lang w:val="es-MX"/>
        </w:rPr>
        <w:t>25</w:t>
      </w:r>
      <w:r w:rsidR="00EE37C6" w:rsidRPr="006B04F4">
        <w:rPr>
          <w:rFonts w:ascii="Helvetica" w:hAnsi="Helvetica"/>
          <w:b/>
          <w:lang w:val="es-MX"/>
        </w:rPr>
        <w:t xml:space="preserve"> puntos) </w:t>
      </w:r>
      <w:r w:rsidR="00920ED8">
        <w:rPr>
          <w:rFonts w:ascii="Helvetica" w:hAnsi="Helvetica"/>
          <w:b/>
          <w:lang w:val="es-MX"/>
        </w:rPr>
        <w:t>Relaciona</w:t>
      </w:r>
      <w:r w:rsidR="00EE37C6" w:rsidRPr="006B04F4">
        <w:rPr>
          <w:rFonts w:ascii="Helvetica" w:hAnsi="Helvetica"/>
          <w:b/>
          <w:lang w:val="es-MX"/>
        </w:rPr>
        <w:t>.</w:t>
      </w:r>
    </w:p>
    <w:p w14:paraId="7FF0A8F8" w14:textId="77777777" w:rsidR="00EE37C6" w:rsidRPr="006B04F4" w:rsidRDefault="00EE37C6" w:rsidP="00EE37C6">
      <w:pPr>
        <w:pStyle w:val="ListParagraph"/>
        <w:numPr>
          <w:ilvl w:val="0"/>
          <w:numId w:val="7"/>
        </w:numPr>
        <w:jc w:val="both"/>
        <w:rPr>
          <w:rFonts w:ascii="Helvetica" w:hAnsi="Helvetica"/>
          <w:lang w:val="es-MX"/>
        </w:rPr>
        <w:sectPr w:rsidR="00EE37C6" w:rsidRPr="006B04F4" w:rsidSect="005E0985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2240" w:h="15840"/>
          <w:pgMar w:top="720" w:right="1008" w:bottom="720" w:left="1008" w:header="720" w:footer="720" w:gutter="0"/>
          <w:cols w:space="720"/>
          <w:docGrid w:linePitch="360"/>
        </w:sectPr>
      </w:pPr>
    </w:p>
    <w:p w14:paraId="4E8F385D" w14:textId="77777777" w:rsidR="002A4328" w:rsidRPr="006B04F4" w:rsidRDefault="00EE37C6" w:rsidP="00EE37C6">
      <w:pPr>
        <w:pStyle w:val="ListParagraph"/>
        <w:numPr>
          <w:ilvl w:val="0"/>
          <w:numId w:val="9"/>
        </w:numPr>
        <w:jc w:val="both"/>
        <w:rPr>
          <w:rFonts w:ascii="Helvetica" w:hAnsi="Helvetica"/>
          <w:lang w:val="es-MX"/>
        </w:rPr>
      </w:pPr>
      <w:r w:rsidRPr="006B04F4">
        <w:rPr>
          <w:rFonts w:ascii="Helvetica" w:hAnsi="Helvetica"/>
          <w:lang w:val="es-MX"/>
        </w:rPr>
        <w:t>CPU</w:t>
      </w:r>
    </w:p>
    <w:p w14:paraId="677234CE" w14:textId="77777777" w:rsidR="00EE37C6" w:rsidRPr="006B04F4" w:rsidRDefault="00EE37C6" w:rsidP="00EE37C6">
      <w:pPr>
        <w:pStyle w:val="ListParagraph"/>
        <w:numPr>
          <w:ilvl w:val="0"/>
          <w:numId w:val="9"/>
        </w:numPr>
        <w:jc w:val="both"/>
        <w:rPr>
          <w:rFonts w:ascii="Helvetica" w:hAnsi="Helvetica"/>
          <w:lang w:val="es-MX"/>
        </w:rPr>
      </w:pPr>
      <w:r w:rsidRPr="006B04F4">
        <w:rPr>
          <w:rFonts w:ascii="Helvetica" w:hAnsi="Helvetica"/>
          <w:lang w:val="es-MX"/>
        </w:rPr>
        <w:t>RAM</w:t>
      </w:r>
    </w:p>
    <w:p w14:paraId="2360A7B1" w14:textId="77777777" w:rsidR="00EE37C6" w:rsidRPr="006B04F4" w:rsidRDefault="00EE37C6" w:rsidP="00EE37C6">
      <w:pPr>
        <w:pStyle w:val="ListParagraph"/>
        <w:numPr>
          <w:ilvl w:val="0"/>
          <w:numId w:val="9"/>
        </w:numPr>
        <w:jc w:val="both"/>
        <w:rPr>
          <w:rFonts w:ascii="Helvetica" w:hAnsi="Helvetica"/>
          <w:lang w:val="es-MX"/>
        </w:rPr>
      </w:pPr>
      <w:r w:rsidRPr="006B04F4">
        <w:rPr>
          <w:rFonts w:ascii="Helvetica" w:hAnsi="Helvetica"/>
          <w:lang w:val="es-MX"/>
        </w:rPr>
        <w:t>ROM</w:t>
      </w:r>
    </w:p>
    <w:p w14:paraId="24E080CA" w14:textId="348060C6" w:rsidR="00EE37C6" w:rsidRDefault="00EE37C6" w:rsidP="00EE37C6">
      <w:pPr>
        <w:pStyle w:val="ListParagraph"/>
        <w:numPr>
          <w:ilvl w:val="0"/>
          <w:numId w:val="9"/>
        </w:numPr>
        <w:jc w:val="both"/>
        <w:rPr>
          <w:rFonts w:ascii="Helvetica" w:hAnsi="Helvetica"/>
          <w:lang w:val="es-MX"/>
        </w:rPr>
      </w:pPr>
      <w:r w:rsidRPr="006B04F4">
        <w:rPr>
          <w:rFonts w:ascii="Helvetica" w:hAnsi="Helvetica"/>
          <w:lang w:val="es-MX"/>
        </w:rPr>
        <w:t>Periférico</w:t>
      </w:r>
    </w:p>
    <w:p w14:paraId="53B97E2D" w14:textId="77777777" w:rsidR="00EE37C6" w:rsidRPr="006B04F4" w:rsidRDefault="00EE37C6" w:rsidP="00EE37C6">
      <w:pPr>
        <w:pStyle w:val="ListParagraph"/>
        <w:numPr>
          <w:ilvl w:val="0"/>
          <w:numId w:val="9"/>
        </w:numPr>
        <w:jc w:val="both"/>
        <w:rPr>
          <w:rFonts w:ascii="Helvetica" w:hAnsi="Helvetica"/>
          <w:lang w:val="es-MX"/>
        </w:rPr>
      </w:pPr>
      <w:r w:rsidRPr="006B04F4">
        <w:rPr>
          <w:rFonts w:ascii="Helvetica" w:hAnsi="Helvetica"/>
          <w:lang w:val="es-MX"/>
        </w:rPr>
        <w:t>Software de Sistema</w:t>
      </w:r>
    </w:p>
    <w:p w14:paraId="0E2A786A" w14:textId="77777777" w:rsidR="00EE37C6" w:rsidRPr="006B04F4" w:rsidRDefault="00EE37C6" w:rsidP="00EE37C6">
      <w:pPr>
        <w:pStyle w:val="ListParagraph"/>
        <w:numPr>
          <w:ilvl w:val="0"/>
          <w:numId w:val="9"/>
        </w:numPr>
        <w:jc w:val="both"/>
        <w:rPr>
          <w:rFonts w:ascii="Helvetica" w:hAnsi="Helvetica"/>
          <w:lang w:val="es-MX"/>
        </w:rPr>
      </w:pPr>
      <w:r w:rsidRPr="006B04F4">
        <w:rPr>
          <w:rFonts w:ascii="Helvetica" w:hAnsi="Helvetica"/>
          <w:lang w:val="es-MX"/>
        </w:rPr>
        <w:t>Software de Aplicación</w:t>
      </w:r>
    </w:p>
    <w:p w14:paraId="0E5A3BD9" w14:textId="77777777" w:rsidR="00EE37C6" w:rsidRPr="006B04F4" w:rsidRDefault="00EE37C6" w:rsidP="00EE37C6">
      <w:pPr>
        <w:jc w:val="both"/>
        <w:rPr>
          <w:rFonts w:ascii="Helvetica" w:hAnsi="Helvetica"/>
          <w:lang w:val="es-MX"/>
        </w:rPr>
        <w:sectPr w:rsidR="00EE37C6" w:rsidRPr="006B04F4" w:rsidSect="00EE37C6">
          <w:type w:val="continuous"/>
          <w:pgSz w:w="12240" w:h="15840"/>
          <w:pgMar w:top="720" w:right="1008" w:bottom="720" w:left="1008" w:header="720" w:footer="720" w:gutter="0"/>
          <w:cols w:num="3" w:space="720"/>
          <w:docGrid w:linePitch="360"/>
        </w:sectPr>
      </w:pPr>
    </w:p>
    <w:p w14:paraId="36B6B64B" w14:textId="77777777" w:rsidR="00EA2B7F" w:rsidRPr="006B04F4" w:rsidRDefault="00EA2B7F" w:rsidP="00EA2B7F">
      <w:pPr>
        <w:jc w:val="both"/>
        <w:rPr>
          <w:rFonts w:ascii="Helvetica" w:hAnsi="Helvetica"/>
          <w:lang w:val="es-MX"/>
        </w:rPr>
      </w:pPr>
    </w:p>
    <w:p w14:paraId="3125C6EF" w14:textId="1CE8AC0E" w:rsidR="00251054" w:rsidRDefault="00251054" w:rsidP="00251054">
      <w:pPr>
        <w:pStyle w:val="ListParagraph"/>
        <w:numPr>
          <w:ilvl w:val="0"/>
          <w:numId w:val="2"/>
        </w:numPr>
        <w:jc w:val="both"/>
        <w:rPr>
          <w:rFonts w:ascii="Helvetica" w:hAnsi="Helvetica"/>
          <w:lang w:val="es-MX"/>
        </w:rPr>
      </w:pPr>
      <w:r>
        <w:rPr>
          <w:rFonts w:ascii="Helvetica" w:hAnsi="Helvetica"/>
          <w:lang w:val="es-MX"/>
        </w:rPr>
        <w:t>_____ Google Chrome</w:t>
      </w:r>
      <w:r w:rsidR="00920ED8">
        <w:rPr>
          <w:rFonts w:ascii="Helvetica" w:hAnsi="Helvetica"/>
          <w:lang w:val="es-MX"/>
        </w:rPr>
        <w:t xml:space="preserve"> forma parte de este grupo de software</w:t>
      </w:r>
      <w:r w:rsidR="005A59F3">
        <w:rPr>
          <w:rFonts w:ascii="Helvetica" w:hAnsi="Helvetica"/>
          <w:lang w:val="es-MX"/>
        </w:rPr>
        <w:t>.</w:t>
      </w:r>
    </w:p>
    <w:p w14:paraId="251D4857" w14:textId="77777777" w:rsidR="00707A5B" w:rsidRPr="00707A5B" w:rsidRDefault="00707A5B" w:rsidP="00707A5B">
      <w:pPr>
        <w:jc w:val="both"/>
        <w:rPr>
          <w:rFonts w:ascii="Helvetica" w:hAnsi="Helvetica"/>
          <w:lang w:val="es-MX"/>
        </w:rPr>
      </w:pPr>
    </w:p>
    <w:p w14:paraId="1A7C3982" w14:textId="6153C5B3" w:rsidR="00075AB8" w:rsidRDefault="00E40B27" w:rsidP="00EE37C6">
      <w:pPr>
        <w:pStyle w:val="ListParagraph"/>
        <w:numPr>
          <w:ilvl w:val="0"/>
          <w:numId w:val="2"/>
        </w:numPr>
        <w:jc w:val="both"/>
        <w:rPr>
          <w:rFonts w:ascii="Helvetica" w:hAnsi="Helvetica"/>
          <w:lang w:val="es-MX"/>
        </w:rPr>
      </w:pPr>
      <w:r w:rsidRPr="006B04F4">
        <w:rPr>
          <w:rFonts w:ascii="Helvetica" w:hAnsi="Helvetica"/>
          <w:lang w:val="es-MX"/>
        </w:rPr>
        <w:t xml:space="preserve">_____ </w:t>
      </w:r>
      <w:r w:rsidR="00EA2B7F" w:rsidRPr="006B04F4">
        <w:rPr>
          <w:rFonts w:ascii="Helvetica" w:hAnsi="Helvetica"/>
          <w:lang w:val="es-MX"/>
        </w:rPr>
        <w:t>Activa y desactiva los circuitos internos</w:t>
      </w:r>
      <w:r w:rsidR="00154EDC" w:rsidRPr="006B04F4">
        <w:rPr>
          <w:rFonts w:ascii="Helvetica" w:hAnsi="Helvetica"/>
          <w:lang w:val="es-MX"/>
        </w:rPr>
        <w:t xml:space="preserve"> de la computadora</w:t>
      </w:r>
      <w:r w:rsidR="00EA2B7F" w:rsidRPr="006B04F4">
        <w:rPr>
          <w:rFonts w:ascii="Helvetica" w:hAnsi="Helvetica"/>
          <w:lang w:val="es-MX"/>
        </w:rPr>
        <w:t>.</w:t>
      </w:r>
    </w:p>
    <w:p w14:paraId="65D45CCF" w14:textId="77777777" w:rsidR="00707A5B" w:rsidRPr="00707A5B" w:rsidRDefault="00707A5B" w:rsidP="00707A5B">
      <w:pPr>
        <w:jc w:val="both"/>
        <w:rPr>
          <w:rFonts w:ascii="Helvetica" w:hAnsi="Helvetica"/>
          <w:lang w:val="es-MX"/>
        </w:rPr>
      </w:pPr>
    </w:p>
    <w:p w14:paraId="33A9B9F7" w14:textId="02EDA884" w:rsidR="00251054" w:rsidRDefault="00251054" w:rsidP="00920ED8">
      <w:pPr>
        <w:pStyle w:val="ListParagraph"/>
        <w:numPr>
          <w:ilvl w:val="0"/>
          <w:numId w:val="2"/>
        </w:numPr>
        <w:jc w:val="both"/>
        <w:rPr>
          <w:rFonts w:ascii="Helvetica" w:hAnsi="Helvetica"/>
          <w:lang w:val="es-MX"/>
        </w:rPr>
      </w:pPr>
      <w:r>
        <w:rPr>
          <w:rFonts w:ascii="Helvetica" w:hAnsi="Helvetica"/>
          <w:lang w:val="es-MX"/>
        </w:rPr>
        <w:t xml:space="preserve">_____ </w:t>
      </w:r>
      <w:r w:rsidR="00920ED8">
        <w:rPr>
          <w:rFonts w:ascii="Helvetica" w:hAnsi="Helvetica"/>
          <w:lang w:val="es-MX"/>
        </w:rPr>
        <w:t>M</w:t>
      </w:r>
      <w:r>
        <w:rPr>
          <w:rFonts w:ascii="Helvetica" w:hAnsi="Helvetica"/>
          <w:lang w:val="es-MX"/>
        </w:rPr>
        <w:t>inecraft</w:t>
      </w:r>
      <w:r w:rsidR="00920ED8">
        <w:rPr>
          <w:rFonts w:ascii="Helvetica" w:hAnsi="Helvetica"/>
          <w:lang w:val="es-MX"/>
        </w:rPr>
        <w:t xml:space="preserve"> forma parte de este grupo de software</w:t>
      </w:r>
      <w:r w:rsidR="005A59F3">
        <w:rPr>
          <w:rFonts w:ascii="Helvetica" w:hAnsi="Helvetica"/>
          <w:lang w:val="es-MX"/>
        </w:rPr>
        <w:t>.</w:t>
      </w:r>
    </w:p>
    <w:p w14:paraId="72667809" w14:textId="77777777" w:rsidR="00707A5B" w:rsidRPr="00707A5B" w:rsidRDefault="00707A5B" w:rsidP="00707A5B">
      <w:pPr>
        <w:jc w:val="both"/>
        <w:rPr>
          <w:rFonts w:ascii="Helvetica" w:hAnsi="Helvetica"/>
          <w:lang w:val="es-MX"/>
        </w:rPr>
      </w:pPr>
    </w:p>
    <w:p w14:paraId="351C04C6" w14:textId="3DA77A0B" w:rsidR="00251054" w:rsidRDefault="00251054" w:rsidP="00251054">
      <w:pPr>
        <w:pStyle w:val="ListParagraph"/>
        <w:numPr>
          <w:ilvl w:val="0"/>
          <w:numId w:val="2"/>
        </w:numPr>
        <w:jc w:val="both"/>
        <w:rPr>
          <w:rFonts w:ascii="Helvetica" w:hAnsi="Helvetica"/>
          <w:lang w:val="es-MX"/>
        </w:rPr>
      </w:pPr>
      <w:r w:rsidRPr="006B04F4">
        <w:rPr>
          <w:rFonts w:ascii="Helvetica" w:hAnsi="Helvetica"/>
          <w:lang w:val="es-MX"/>
        </w:rPr>
        <w:t>_____ Libera memoria RAM para que pueda ser utilizada</w:t>
      </w:r>
      <w:r>
        <w:rPr>
          <w:rFonts w:ascii="Helvetica" w:hAnsi="Helvetica"/>
          <w:lang w:val="es-MX"/>
        </w:rPr>
        <w:t xml:space="preserve"> por otros programas.</w:t>
      </w:r>
    </w:p>
    <w:p w14:paraId="5D01CED6" w14:textId="77777777" w:rsidR="00707A5B" w:rsidRPr="00707A5B" w:rsidRDefault="00707A5B" w:rsidP="00707A5B">
      <w:pPr>
        <w:jc w:val="both"/>
        <w:rPr>
          <w:rFonts w:ascii="Helvetica" w:hAnsi="Helvetica"/>
          <w:lang w:val="es-MX"/>
        </w:rPr>
      </w:pPr>
    </w:p>
    <w:p w14:paraId="679D981C" w14:textId="2968D597" w:rsidR="00251054" w:rsidRDefault="00251054" w:rsidP="00251054">
      <w:pPr>
        <w:pStyle w:val="ListParagraph"/>
        <w:numPr>
          <w:ilvl w:val="0"/>
          <w:numId w:val="2"/>
        </w:numPr>
        <w:jc w:val="both"/>
        <w:rPr>
          <w:rFonts w:ascii="Helvetica" w:hAnsi="Helvetica"/>
          <w:lang w:val="es-MX"/>
        </w:rPr>
      </w:pPr>
      <w:r>
        <w:rPr>
          <w:rFonts w:ascii="Helvetica" w:hAnsi="Helvetica"/>
          <w:lang w:val="es-MX"/>
        </w:rPr>
        <w:t>_____ Almacena el BIOS</w:t>
      </w:r>
      <w:r w:rsidR="005A59F3">
        <w:rPr>
          <w:rFonts w:ascii="Helvetica" w:hAnsi="Helvetica"/>
          <w:lang w:val="es-MX"/>
        </w:rPr>
        <w:t>.</w:t>
      </w:r>
    </w:p>
    <w:p w14:paraId="35D6C046" w14:textId="77777777" w:rsidR="00707A5B" w:rsidRPr="00707A5B" w:rsidRDefault="00707A5B" w:rsidP="00707A5B">
      <w:pPr>
        <w:jc w:val="both"/>
        <w:rPr>
          <w:rFonts w:ascii="Helvetica" w:hAnsi="Helvetica"/>
          <w:lang w:val="es-MX"/>
        </w:rPr>
      </w:pPr>
    </w:p>
    <w:p w14:paraId="3E289FC5" w14:textId="39301428" w:rsidR="00707A5B" w:rsidRDefault="008A215C" w:rsidP="001D6352">
      <w:pPr>
        <w:pStyle w:val="ListParagraph"/>
        <w:numPr>
          <w:ilvl w:val="0"/>
          <w:numId w:val="2"/>
        </w:numPr>
        <w:jc w:val="both"/>
        <w:rPr>
          <w:rFonts w:ascii="Helvetica" w:hAnsi="Helvetica"/>
          <w:lang w:val="es-MX"/>
        </w:rPr>
      </w:pPr>
      <w:r w:rsidRPr="00707A5B">
        <w:rPr>
          <w:rFonts w:ascii="Helvetica" w:hAnsi="Helvetica"/>
          <w:lang w:val="es-MX"/>
        </w:rPr>
        <w:t>_____ El sistema operativo</w:t>
      </w:r>
      <w:r w:rsidR="000E5966" w:rsidRPr="00707A5B">
        <w:rPr>
          <w:rFonts w:ascii="Helvetica" w:hAnsi="Helvetica"/>
          <w:lang w:val="es-MX"/>
        </w:rPr>
        <w:t xml:space="preserve"> forma parte de este grupo de software</w:t>
      </w:r>
      <w:r w:rsidR="005A59F3" w:rsidRPr="00707A5B">
        <w:rPr>
          <w:rFonts w:ascii="Helvetica" w:hAnsi="Helvetica"/>
          <w:lang w:val="es-MX"/>
        </w:rPr>
        <w:t>.</w:t>
      </w:r>
    </w:p>
    <w:p w14:paraId="04821AE0" w14:textId="77777777" w:rsidR="00707A5B" w:rsidRPr="00707A5B" w:rsidRDefault="00707A5B" w:rsidP="00707A5B">
      <w:pPr>
        <w:jc w:val="both"/>
        <w:rPr>
          <w:rFonts w:ascii="Helvetica" w:hAnsi="Helvetica"/>
          <w:lang w:val="es-MX"/>
        </w:rPr>
      </w:pPr>
    </w:p>
    <w:p w14:paraId="24AE6905" w14:textId="25411F39" w:rsidR="00707A5B" w:rsidRDefault="00251054" w:rsidP="00707A5B">
      <w:pPr>
        <w:pStyle w:val="ListParagraph"/>
        <w:numPr>
          <w:ilvl w:val="0"/>
          <w:numId w:val="2"/>
        </w:numPr>
        <w:jc w:val="both"/>
        <w:rPr>
          <w:rFonts w:ascii="Helvetica" w:hAnsi="Helvetica"/>
          <w:lang w:val="es-MX"/>
        </w:rPr>
      </w:pPr>
      <w:r w:rsidRPr="006B04F4">
        <w:rPr>
          <w:rFonts w:ascii="Helvetica" w:hAnsi="Helvetica"/>
          <w:lang w:val="es-MX"/>
        </w:rPr>
        <w:t xml:space="preserve">_____ </w:t>
      </w:r>
      <w:r>
        <w:rPr>
          <w:rFonts w:ascii="Helvetica" w:hAnsi="Helvetica"/>
          <w:lang w:val="es-MX"/>
        </w:rPr>
        <w:t>Pantalla táctil</w:t>
      </w:r>
      <w:r w:rsidRPr="006B04F4">
        <w:rPr>
          <w:rFonts w:ascii="Helvetica" w:hAnsi="Helvetica"/>
          <w:lang w:val="es-MX"/>
        </w:rPr>
        <w:t>.</w:t>
      </w:r>
    </w:p>
    <w:p w14:paraId="4E578A2C" w14:textId="77777777" w:rsidR="00707A5B" w:rsidRPr="00707A5B" w:rsidRDefault="00707A5B" w:rsidP="00707A5B">
      <w:pPr>
        <w:jc w:val="both"/>
        <w:rPr>
          <w:rFonts w:ascii="Helvetica" w:hAnsi="Helvetica"/>
          <w:lang w:val="es-MX"/>
        </w:rPr>
      </w:pPr>
    </w:p>
    <w:p w14:paraId="003CBA9F" w14:textId="772D31D5" w:rsidR="00251054" w:rsidRDefault="00251054" w:rsidP="00251054">
      <w:pPr>
        <w:pStyle w:val="ListParagraph"/>
        <w:numPr>
          <w:ilvl w:val="0"/>
          <w:numId w:val="2"/>
        </w:numPr>
        <w:jc w:val="both"/>
        <w:rPr>
          <w:rFonts w:ascii="Helvetica" w:hAnsi="Helvetica"/>
          <w:lang w:val="es-MX"/>
        </w:rPr>
      </w:pPr>
      <w:r>
        <w:rPr>
          <w:rFonts w:ascii="Helvetica" w:hAnsi="Helvetica"/>
          <w:lang w:val="es-MX"/>
        </w:rPr>
        <w:t xml:space="preserve">_____ </w:t>
      </w:r>
      <w:r w:rsidR="00AB6974">
        <w:rPr>
          <w:rFonts w:ascii="Helvetica" w:hAnsi="Helvetica"/>
          <w:lang w:val="es-MX"/>
        </w:rPr>
        <w:t>Carga los drivers al conectar un auricular USB.</w:t>
      </w:r>
    </w:p>
    <w:p w14:paraId="1BDDA148" w14:textId="77777777" w:rsidR="00707A5B" w:rsidRPr="00707A5B" w:rsidRDefault="00707A5B" w:rsidP="00707A5B">
      <w:pPr>
        <w:jc w:val="both"/>
        <w:rPr>
          <w:rFonts w:ascii="Helvetica" w:hAnsi="Helvetica"/>
          <w:lang w:val="es-MX"/>
        </w:rPr>
      </w:pPr>
    </w:p>
    <w:p w14:paraId="45FD1E12" w14:textId="20810606" w:rsidR="00C4773F" w:rsidRDefault="00C4773F" w:rsidP="00C4773F">
      <w:pPr>
        <w:pStyle w:val="ListParagraph"/>
        <w:numPr>
          <w:ilvl w:val="0"/>
          <w:numId w:val="2"/>
        </w:numPr>
        <w:jc w:val="both"/>
        <w:rPr>
          <w:rFonts w:ascii="Helvetica" w:hAnsi="Helvetica"/>
          <w:lang w:val="es-MX"/>
        </w:rPr>
      </w:pPr>
      <w:r w:rsidRPr="006B04F4">
        <w:rPr>
          <w:rFonts w:ascii="Helvetica" w:hAnsi="Helvetica"/>
          <w:lang w:val="es-MX"/>
        </w:rPr>
        <w:t xml:space="preserve">_____ Almacena información crítica </w:t>
      </w:r>
      <w:r>
        <w:rPr>
          <w:rFonts w:ascii="Helvetica" w:hAnsi="Helvetica"/>
          <w:lang w:val="es-MX"/>
        </w:rPr>
        <w:t xml:space="preserve">del perfil de hardware </w:t>
      </w:r>
      <w:r w:rsidRPr="006B04F4">
        <w:rPr>
          <w:rFonts w:ascii="Helvetica" w:hAnsi="Helvetica"/>
          <w:lang w:val="es-MX"/>
        </w:rPr>
        <w:t>para la operación de una computador</w:t>
      </w:r>
      <w:r>
        <w:rPr>
          <w:rFonts w:ascii="Helvetica" w:hAnsi="Helvetica"/>
          <w:lang w:val="es-MX"/>
        </w:rPr>
        <w:t>a.</w:t>
      </w:r>
    </w:p>
    <w:p w14:paraId="10D0D6DE" w14:textId="77777777" w:rsidR="00707A5B" w:rsidRPr="00707A5B" w:rsidRDefault="00707A5B" w:rsidP="00707A5B">
      <w:pPr>
        <w:jc w:val="both"/>
        <w:rPr>
          <w:rFonts w:ascii="Helvetica" w:hAnsi="Helvetica"/>
          <w:lang w:val="es-MX"/>
        </w:rPr>
      </w:pPr>
    </w:p>
    <w:p w14:paraId="5A3D46D0" w14:textId="5C86386B" w:rsidR="00B77AD6" w:rsidRDefault="00B77AD6" w:rsidP="00C4773F">
      <w:pPr>
        <w:pStyle w:val="ListParagraph"/>
        <w:numPr>
          <w:ilvl w:val="0"/>
          <w:numId w:val="2"/>
        </w:numPr>
        <w:jc w:val="both"/>
        <w:rPr>
          <w:rFonts w:ascii="Helvetica" w:hAnsi="Helvetica"/>
          <w:lang w:val="es-MX"/>
        </w:rPr>
      </w:pPr>
      <w:r>
        <w:rPr>
          <w:rFonts w:ascii="Helvetica" w:hAnsi="Helvetica"/>
          <w:lang w:val="es-MX"/>
        </w:rPr>
        <w:t>_____ Limita el acceso a los archivos de la memoria secundaria</w:t>
      </w:r>
      <w:r w:rsidR="005A59F3">
        <w:rPr>
          <w:rFonts w:ascii="Helvetica" w:hAnsi="Helvetica"/>
          <w:lang w:val="es-MX"/>
        </w:rPr>
        <w:t>.</w:t>
      </w:r>
    </w:p>
    <w:p w14:paraId="242F3E9C" w14:textId="77777777" w:rsidR="00707A5B" w:rsidRPr="00707A5B" w:rsidRDefault="00707A5B" w:rsidP="00707A5B">
      <w:pPr>
        <w:jc w:val="both"/>
        <w:rPr>
          <w:rFonts w:ascii="Helvetica" w:hAnsi="Helvetica"/>
          <w:lang w:val="es-MX"/>
        </w:rPr>
      </w:pPr>
    </w:p>
    <w:p w14:paraId="6EAAFD9E" w14:textId="72464F84" w:rsidR="00251054" w:rsidRDefault="00251054" w:rsidP="00251054">
      <w:pPr>
        <w:pStyle w:val="ListParagraph"/>
        <w:numPr>
          <w:ilvl w:val="0"/>
          <w:numId w:val="2"/>
        </w:numPr>
        <w:jc w:val="both"/>
        <w:rPr>
          <w:rFonts w:ascii="Helvetica" w:hAnsi="Helvetica"/>
          <w:lang w:val="es-MX"/>
        </w:rPr>
      </w:pPr>
      <w:r w:rsidRPr="006B04F4">
        <w:rPr>
          <w:rFonts w:ascii="Helvetica" w:hAnsi="Helvetica"/>
          <w:lang w:val="es-MX"/>
        </w:rPr>
        <w:t>_____ Ejecuta los cálculos que requiere la computadora (suma, comparaciones).</w:t>
      </w:r>
    </w:p>
    <w:p w14:paraId="0E656EB8" w14:textId="77777777" w:rsidR="00707A5B" w:rsidRPr="00707A5B" w:rsidRDefault="00707A5B" w:rsidP="00707A5B">
      <w:pPr>
        <w:jc w:val="both"/>
        <w:rPr>
          <w:rFonts w:ascii="Helvetica" w:hAnsi="Helvetica"/>
          <w:lang w:val="es-MX"/>
        </w:rPr>
      </w:pPr>
    </w:p>
    <w:p w14:paraId="1C06928B" w14:textId="2671990F" w:rsidR="00251054" w:rsidRDefault="00251054" w:rsidP="00251054">
      <w:pPr>
        <w:pStyle w:val="ListParagraph"/>
        <w:numPr>
          <w:ilvl w:val="0"/>
          <w:numId w:val="2"/>
        </w:numPr>
        <w:jc w:val="both"/>
        <w:rPr>
          <w:rFonts w:ascii="Helvetica" w:hAnsi="Helvetica"/>
          <w:lang w:val="es-MX"/>
        </w:rPr>
      </w:pPr>
      <w:r w:rsidRPr="006B04F4">
        <w:rPr>
          <w:rFonts w:ascii="Helvetica" w:hAnsi="Helvetica"/>
          <w:lang w:val="es-MX"/>
        </w:rPr>
        <w:t>_____ Se encarga de traducir instrucciones de software en acciones de hardware.</w:t>
      </w:r>
    </w:p>
    <w:p w14:paraId="6F099629" w14:textId="77777777" w:rsidR="00707A5B" w:rsidRPr="00707A5B" w:rsidRDefault="00707A5B" w:rsidP="00707A5B">
      <w:pPr>
        <w:jc w:val="both"/>
        <w:rPr>
          <w:rFonts w:ascii="Helvetica" w:hAnsi="Helvetica"/>
          <w:lang w:val="es-MX"/>
        </w:rPr>
      </w:pPr>
    </w:p>
    <w:p w14:paraId="73DAAE00" w14:textId="77777777" w:rsidR="00E40B27" w:rsidRPr="006B04F4" w:rsidRDefault="00E40B27" w:rsidP="00EE37C6">
      <w:pPr>
        <w:pStyle w:val="ListParagraph"/>
        <w:numPr>
          <w:ilvl w:val="0"/>
          <w:numId w:val="2"/>
        </w:numPr>
        <w:jc w:val="both"/>
        <w:rPr>
          <w:rFonts w:ascii="Helvetica" w:hAnsi="Helvetica"/>
          <w:lang w:val="es-MX"/>
        </w:rPr>
      </w:pPr>
      <w:r w:rsidRPr="006B04F4">
        <w:rPr>
          <w:rFonts w:ascii="Helvetica" w:hAnsi="Helvetica"/>
          <w:lang w:val="es-MX"/>
        </w:rPr>
        <w:t>_____ Almacena información y datos los programas que están siendo ejecutados.</w:t>
      </w:r>
    </w:p>
    <w:p w14:paraId="219AD9D6" w14:textId="77777777" w:rsidR="00EE37C6" w:rsidRPr="006B04F4" w:rsidRDefault="00EE37C6" w:rsidP="00A31369">
      <w:pPr>
        <w:jc w:val="both"/>
        <w:rPr>
          <w:rFonts w:ascii="Helvetica" w:hAnsi="Helvetica"/>
          <w:b/>
          <w:lang w:val="es-MX"/>
        </w:rPr>
      </w:pPr>
    </w:p>
    <w:p w14:paraId="4CA3A921" w14:textId="77777777" w:rsidR="00EE37C6" w:rsidRPr="006B04F4" w:rsidRDefault="00EE37C6" w:rsidP="00A31369">
      <w:pPr>
        <w:jc w:val="both"/>
        <w:rPr>
          <w:rFonts w:ascii="Helvetica" w:hAnsi="Helvetica"/>
          <w:b/>
          <w:lang w:val="es-MX"/>
        </w:rPr>
        <w:sectPr w:rsidR="00EE37C6" w:rsidRPr="006B04F4" w:rsidSect="005E0985">
          <w:type w:val="continuous"/>
          <w:pgSz w:w="12240" w:h="15840"/>
          <w:pgMar w:top="720" w:right="1008" w:bottom="720" w:left="1008" w:header="720" w:footer="720" w:gutter="0"/>
          <w:cols w:space="720"/>
          <w:docGrid w:linePitch="360"/>
        </w:sectPr>
      </w:pPr>
    </w:p>
    <w:p w14:paraId="3D9C4548" w14:textId="09AB2355" w:rsidR="000A74E4" w:rsidRPr="006B04F4" w:rsidRDefault="00F321AA" w:rsidP="00A31369">
      <w:pPr>
        <w:jc w:val="both"/>
        <w:rPr>
          <w:rFonts w:ascii="Helvetica" w:hAnsi="Helvetica"/>
          <w:b/>
          <w:lang w:val="es-MX"/>
        </w:rPr>
      </w:pPr>
      <w:r w:rsidRPr="006B04F4">
        <w:rPr>
          <w:rFonts w:ascii="Helvetica" w:hAnsi="Helvetica"/>
          <w:b/>
          <w:lang w:val="es-MX"/>
        </w:rPr>
        <w:t xml:space="preserve">Sección 2. </w:t>
      </w:r>
      <w:r w:rsidR="00486F5A" w:rsidRPr="006B04F4">
        <w:rPr>
          <w:rFonts w:ascii="Helvetica" w:hAnsi="Helvetica"/>
          <w:b/>
          <w:lang w:val="es-MX"/>
        </w:rPr>
        <w:t>Elabora</w:t>
      </w:r>
      <w:r w:rsidR="009F782E" w:rsidRPr="006B04F4">
        <w:rPr>
          <w:rFonts w:ascii="Helvetica" w:hAnsi="Helvetica"/>
          <w:b/>
          <w:lang w:val="es-MX"/>
        </w:rPr>
        <w:t xml:space="preserve"> </w:t>
      </w:r>
      <w:r w:rsidR="006E271F" w:rsidRPr="006B04F4">
        <w:rPr>
          <w:rFonts w:ascii="Helvetica" w:hAnsi="Helvetica"/>
          <w:b/>
          <w:lang w:val="es-MX"/>
        </w:rPr>
        <w:t>los siguientes conceptos</w:t>
      </w:r>
      <w:r w:rsidR="00784E6A" w:rsidRPr="006B04F4">
        <w:rPr>
          <w:rFonts w:ascii="Helvetica" w:hAnsi="Helvetica"/>
          <w:b/>
          <w:lang w:val="es-MX"/>
        </w:rPr>
        <w:t>.</w:t>
      </w:r>
      <w:r w:rsidR="00BC2A4F" w:rsidRPr="006B04F4">
        <w:rPr>
          <w:rFonts w:ascii="Helvetica" w:hAnsi="Helvetica"/>
          <w:b/>
          <w:lang w:val="es-MX"/>
        </w:rPr>
        <w:t xml:space="preserve"> (2</w:t>
      </w:r>
      <w:r w:rsidR="004D4A10">
        <w:rPr>
          <w:rFonts w:ascii="Helvetica" w:hAnsi="Helvetica"/>
          <w:b/>
          <w:lang w:val="es-MX"/>
        </w:rPr>
        <w:t>5</w:t>
      </w:r>
      <w:r w:rsidR="00A566D6" w:rsidRPr="006B04F4">
        <w:rPr>
          <w:rFonts w:ascii="Helvetica" w:hAnsi="Helvetica"/>
          <w:b/>
          <w:lang w:val="es-MX"/>
        </w:rPr>
        <w:t xml:space="preserve"> puntos)</w:t>
      </w:r>
    </w:p>
    <w:p w14:paraId="2F1AC362" w14:textId="77777777" w:rsidR="00486F5A" w:rsidRPr="006B04F4" w:rsidRDefault="00486F5A" w:rsidP="00486F5A">
      <w:pPr>
        <w:pStyle w:val="ListParagraph"/>
        <w:numPr>
          <w:ilvl w:val="0"/>
          <w:numId w:val="3"/>
        </w:numPr>
        <w:rPr>
          <w:rFonts w:ascii="Helvetica" w:hAnsi="Helvetica"/>
          <w:lang w:val="es-MX"/>
        </w:rPr>
      </w:pPr>
      <w:r w:rsidRPr="006B04F4">
        <w:rPr>
          <w:rFonts w:ascii="Helvetica" w:hAnsi="Helvetica"/>
          <w:lang w:val="es-MX"/>
        </w:rPr>
        <w:t>¿Para qué sirve la codificación de información en una computadora?</w:t>
      </w:r>
    </w:p>
    <w:p w14:paraId="437D5719" w14:textId="77777777" w:rsidR="00486F5A" w:rsidRPr="006B04F4" w:rsidRDefault="00486F5A" w:rsidP="00486F5A">
      <w:pPr>
        <w:rPr>
          <w:rFonts w:ascii="Helvetica" w:hAnsi="Helvetica"/>
          <w:lang w:val="es-MX"/>
        </w:rPr>
      </w:pPr>
    </w:p>
    <w:p w14:paraId="3A832383" w14:textId="77777777" w:rsidR="00486F5A" w:rsidRPr="006B04F4" w:rsidRDefault="00486F5A" w:rsidP="00486F5A">
      <w:pPr>
        <w:rPr>
          <w:rFonts w:ascii="Helvetica" w:hAnsi="Helvetica"/>
          <w:lang w:val="es-MX"/>
        </w:rPr>
      </w:pPr>
    </w:p>
    <w:p w14:paraId="53F632BA" w14:textId="6A59B72C" w:rsidR="00615486" w:rsidRDefault="00615486">
      <w:pPr>
        <w:rPr>
          <w:rFonts w:ascii="Helvetica" w:hAnsi="Helvetica"/>
          <w:lang w:val="es-MX"/>
        </w:rPr>
      </w:pPr>
    </w:p>
    <w:p w14:paraId="0ED514EA" w14:textId="1F900723" w:rsidR="00203687" w:rsidRDefault="00203687">
      <w:pPr>
        <w:rPr>
          <w:rFonts w:ascii="Helvetica" w:hAnsi="Helvetica"/>
          <w:lang w:val="es-MX"/>
        </w:rPr>
      </w:pPr>
    </w:p>
    <w:p w14:paraId="736E910B" w14:textId="73BF5033" w:rsidR="00203687" w:rsidRDefault="00203687">
      <w:pPr>
        <w:rPr>
          <w:rFonts w:ascii="Helvetica" w:hAnsi="Helvetica"/>
          <w:lang w:val="es-MX"/>
        </w:rPr>
      </w:pPr>
    </w:p>
    <w:p w14:paraId="0D74A273" w14:textId="4E88DB3C" w:rsidR="00203687" w:rsidRDefault="00203687">
      <w:pPr>
        <w:rPr>
          <w:rFonts w:ascii="Helvetica" w:hAnsi="Helvetica"/>
          <w:lang w:val="es-MX"/>
        </w:rPr>
      </w:pPr>
    </w:p>
    <w:p w14:paraId="734F753E" w14:textId="4A51D3AB" w:rsidR="00203687" w:rsidRDefault="00203687">
      <w:pPr>
        <w:rPr>
          <w:rFonts w:ascii="Helvetica" w:hAnsi="Helvetica"/>
          <w:lang w:val="es-MX"/>
        </w:rPr>
      </w:pPr>
    </w:p>
    <w:p w14:paraId="4032229C" w14:textId="5E668C31" w:rsidR="00203687" w:rsidRDefault="00203687">
      <w:pPr>
        <w:rPr>
          <w:rFonts w:ascii="Helvetica" w:hAnsi="Helvetica"/>
          <w:lang w:val="es-MX"/>
        </w:rPr>
      </w:pPr>
    </w:p>
    <w:p w14:paraId="1F1D259F" w14:textId="3C38F4DE" w:rsidR="00203687" w:rsidRDefault="00203687">
      <w:pPr>
        <w:rPr>
          <w:rFonts w:ascii="Helvetica" w:hAnsi="Helvetica"/>
          <w:lang w:val="es-MX"/>
        </w:rPr>
      </w:pPr>
    </w:p>
    <w:p w14:paraId="7016B3A6" w14:textId="31F6E0B1" w:rsidR="00203687" w:rsidRDefault="00203687">
      <w:pPr>
        <w:rPr>
          <w:rFonts w:ascii="Helvetica" w:hAnsi="Helvetica"/>
          <w:lang w:val="es-MX"/>
        </w:rPr>
      </w:pPr>
    </w:p>
    <w:p w14:paraId="6716A3AA" w14:textId="77777777" w:rsidR="00203687" w:rsidRDefault="00203687">
      <w:pPr>
        <w:rPr>
          <w:rFonts w:ascii="Helvetica" w:hAnsi="Helvetica"/>
          <w:lang w:val="es-MX"/>
        </w:rPr>
      </w:pPr>
    </w:p>
    <w:p w14:paraId="2704F71E" w14:textId="192F2454" w:rsidR="00486F5A" w:rsidRPr="006B04F4" w:rsidRDefault="00486F5A" w:rsidP="00486F5A">
      <w:pPr>
        <w:pStyle w:val="ListParagraph"/>
        <w:numPr>
          <w:ilvl w:val="0"/>
          <w:numId w:val="3"/>
        </w:numPr>
        <w:rPr>
          <w:rFonts w:ascii="Helvetica" w:hAnsi="Helvetica"/>
          <w:lang w:val="es-MX"/>
        </w:rPr>
      </w:pPr>
      <w:r w:rsidRPr="006B04F4">
        <w:rPr>
          <w:rFonts w:ascii="Helvetica" w:hAnsi="Helvetica"/>
          <w:lang w:val="es-MX"/>
        </w:rPr>
        <w:t xml:space="preserve">Si queremos codificar un alfabeto de 500 distintos íconos y 200 sonidos; ¿cuántos bits serían los mínimos necesarios? Explica cómo </w:t>
      </w:r>
      <w:r w:rsidR="00931CDE">
        <w:rPr>
          <w:rFonts w:ascii="Helvetica" w:hAnsi="Helvetica"/>
          <w:lang w:val="es-MX"/>
        </w:rPr>
        <w:t>asignarías cada código.</w:t>
      </w:r>
    </w:p>
    <w:p w14:paraId="0E8134AF" w14:textId="77777777" w:rsidR="00CE4799" w:rsidRDefault="00CE4799" w:rsidP="006B04F4">
      <w:pPr>
        <w:rPr>
          <w:rFonts w:ascii="Helvetica" w:hAnsi="Helvetica"/>
          <w:b/>
          <w:lang w:val="es-MX"/>
        </w:rPr>
      </w:pPr>
    </w:p>
    <w:p w14:paraId="503148AC" w14:textId="77777777" w:rsidR="00CE4799" w:rsidRDefault="00CE4799" w:rsidP="006B04F4">
      <w:pPr>
        <w:rPr>
          <w:rFonts w:ascii="Helvetica" w:hAnsi="Helvetica"/>
          <w:b/>
          <w:lang w:val="es-MX"/>
        </w:rPr>
      </w:pPr>
    </w:p>
    <w:p w14:paraId="4698145B" w14:textId="77777777" w:rsidR="00CE4799" w:rsidRDefault="00CE4799" w:rsidP="006B04F4">
      <w:pPr>
        <w:rPr>
          <w:rFonts w:ascii="Helvetica" w:hAnsi="Helvetica"/>
          <w:b/>
          <w:lang w:val="es-MX"/>
        </w:rPr>
      </w:pPr>
    </w:p>
    <w:p w14:paraId="0347FEE2" w14:textId="77777777" w:rsidR="00CE4799" w:rsidRDefault="00CE4799" w:rsidP="006B04F4">
      <w:pPr>
        <w:rPr>
          <w:rFonts w:ascii="Helvetica" w:hAnsi="Helvetica"/>
          <w:b/>
          <w:lang w:val="es-MX"/>
        </w:rPr>
      </w:pPr>
    </w:p>
    <w:p w14:paraId="22E4C051" w14:textId="77777777" w:rsidR="00CE4799" w:rsidRDefault="00CE4799" w:rsidP="006B04F4">
      <w:pPr>
        <w:rPr>
          <w:rFonts w:ascii="Helvetica" w:hAnsi="Helvetica"/>
          <w:b/>
          <w:lang w:val="es-MX"/>
        </w:rPr>
      </w:pPr>
    </w:p>
    <w:p w14:paraId="2F72B29E" w14:textId="77777777" w:rsidR="00CE4799" w:rsidRDefault="00CE4799" w:rsidP="006B04F4">
      <w:pPr>
        <w:rPr>
          <w:rFonts w:ascii="Helvetica" w:hAnsi="Helvetica"/>
          <w:b/>
          <w:lang w:val="es-MX"/>
        </w:rPr>
      </w:pPr>
    </w:p>
    <w:p w14:paraId="1FE28293" w14:textId="77777777" w:rsidR="00CE4799" w:rsidRDefault="00CE4799" w:rsidP="006B04F4">
      <w:pPr>
        <w:rPr>
          <w:rFonts w:ascii="Helvetica" w:hAnsi="Helvetica"/>
          <w:b/>
          <w:lang w:val="es-MX"/>
        </w:rPr>
      </w:pPr>
    </w:p>
    <w:p w14:paraId="63AC7A32" w14:textId="77777777" w:rsidR="00CE4799" w:rsidRDefault="00CE4799" w:rsidP="006B04F4">
      <w:pPr>
        <w:rPr>
          <w:rFonts w:ascii="Helvetica" w:hAnsi="Helvetica"/>
          <w:b/>
          <w:lang w:val="es-MX"/>
        </w:rPr>
      </w:pPr>
    </w:p>
    <w:p w14:paraId="1793DC4B" w14:textId="77777777" w:rsidR="00CE4799" w:rsidRDefault="00CE4799" w:rsidP="006B04F4">
      <w:pPr>
        <w:rPr>
          <w:rFonts w:ascii="Helvetica" w:hAnsi="Helvetica"/>
          <w:b/>
          <w:lang w:val="es-MX"/>
        </w:rPr>
      </w:pPr>
    </w:p>
    <w:p w14:paraId="529C6441" w14:textId="77777777" w:rsidR="00CE4799" w:rsidRDefault="00CE4799" w:rsidP="006B04F4">
      <w:pPr>
        <w:rPr>
          <w:rFonts w:ascii="Helvetica" w:hAnsi="Helvetica"/>
          <w:b/>
          <w:lang w:val="es-MX"/>
        </w:rPr>
      </w:pPr>
    </w:p>
    <w:p w14:paraId="56D0E1C1" w14:textId="77777777" w:rsidR="00707A5B" w:rsidRDefault="00707A5B">
      <w:pPr>
        <w:rPr>
          <w:rFonts w:ascii="Helvetica" w:hAnsi="Helvetica"/>
          <w:b/>
          <w:lang w:val="es-MX"/>
        </w:rPr>
      </w:pPr>
      <w:r>
        <w:rPr>
          <w:rFonts w:ascii="Helvetica" w:hAnsi="Helvetica"/>
          <w:b/>
          <w:lang w:val="es-MX"/>
        </w:rPr>
        <w:br w:type="page"/>
      </w:r>
    </w:p>
    <w:p w14:paraId="173D6890" w14:textId="3E4ACE15" w:rsidR="006B04F4" w:rsidRPr="00D915FA" w:rsidRDefault="006B04F4" w:rsidP="006B04F4">
      <w:pPr>
        <w:rPr>
          <w:rFonts w:ascii="Helvetica" w:hAnsi="Helvetica" w:cs="Times New Roman"/>
          <w:b/>
          <w:bCs/>
          <w:color w:val="000000"/>
          <w:lang w:val="es-ES"/>
        </w:rPr>
      </w:pPr>
      <w:r w:rsidRPr="00D915FA">
        <w:rPr>
          <w:rFonts w:ascii="Helvetica" w:hAnsi="Helvetica"/>
          <w:b/>
          <w:lang w:val="es-MX"/>
        </w:rPr>
        <w:lastRenderedPageBreak/>
        <w:t>Sección 3</w:t>
      </w:r>
      <w:r w:rsidRPr="00D915FA">
        <w:rPr>
          <w:rFonts w:ascii="Helvetica" w:hAnsi="Helvetica" w:cs="Times New Roman"/>
          <w:b/>
          <w:bCs/>
          <w:color w:val="000000"/>
          <w:lang w:val="es-ES"/>
        </w:rPr>
        <w:t xml:space="preserve">. </w:t>
      </w:r>
      <w:r w:rsidR="00E21325">
        <w:rPr>
          <w:rFonts w:ascii="Helvetica" w:hAnsi="Helvetica" w:cs="Times New Roman"/>
          <w:b/>
          <w:bCs/>
          <w:color w:val="000000"/>
          <w:lang w:val="es-ES"/>
        </w:rPr>
        <w:t xml:space="preserve">(20 puntos) </w:t>
      </w:r>
      <w:r w:rsidRPr="00D915FA">
        <w:rPr>
          <w:rFonts w:ascii="Helvetica" w:hAnsi="Helvetica" w:cs="Times New Roman"/>
          <w:b/>
          <w:bCs/>
          <w:color w:val="000000"/>
          <w:lang w:val="es-ES"/>
        </w:rPr>
        <w:t>Realiza las siguientes conversiones, anota sus cálculos que te llevaron a cada respuesta</w:t>
      </w:r>
      <w:r w:rsidR="00D915FA">
        <w:rPr>
          <w:rFonts w:ascii="Helvetica" w:hAnsi="Helvetica" w:cs="Times New Roman"/>
          <w:b/>
          <w:bCs/>
          <w:color w:val="000000"/>
          <w:lang w:val="es-ES"/>
        </w:rPr>
        <w:t>.</w:t>
      </w:r>
    </w:p>
    <w:p w14:paraId="29E119FB" w14:textId="77777777" w:rsidR="006B04F4" w:rsidRPr="006B04F4" w:rsidRDefault="006B04F4" w:rsidP="006B04F4">
      <w:pPr>
        <w:autoSpaceDE w:val="0"/>
        <w:autoSpaceDN w:val="0"/>
        <w:adjustRightInd w:val="0"/>
        <w:spacing w:after="0" w:line="240" w:lineRule="auto"/>
        <w:rPr>
          <w:rFonts w:ascii="Helvetica" w:hAnsi="Helvetica" w:cs="Times New Roman"/>
          <w:color w:val="000000"/>
          <w:sz w:val="16"/>
          <w:szCs w:val="16"/>
          <w:lang w:val="es-ES"/>
        </w:rPr>
      </w:pPr>
    </w:p>
    <w:p w14:paraId="2F50559B" w14:textId="6E85FF42" w:rsidR="006B04F4" w:rsidRPr="00437C60" w:rsidRDefault="006B04F4" w:rsidP="006B04F4">
      <w:pPr>
        <w:autoSpaceDE w:val="0"/>
        <w:autoSpaceDN w:val="0"/>
        <w:adjustRightInd w:val="0"/>
        <w:spacing w:after="0" w:line="240" w:lineRule="auto"/>
        <w:rPr>
          <w:rFonts w:ascii="Helvetica" w:hAnsi="Helvetica" w:cs="Verdana"/>
          <w:b/>
          <w:bCs/>
          <w:color w:val="000000"/>
        </w:rPr>
      </w:pPr>
      <w:r w:rsidRPr="006B04F4">
        <w:rPr>
          <w:rFonts w:ascii="Helvetica" w:hAnsi="Helvetica" w:cs="Verdana"/>
          <w:b/>
          <w:bCs/>
          <w:color w:val="000000"/>
        </w:rPr>
        <w:t xml:space="preserve">A) De </w:t>
      </w:r>
      <w:proofErr w:type="spellStart"/>
      <w:r w:rsidRPr="006B04F4">
        <w:rPr>
          <w:rFonts w:ascii="Helvetica" w:hAnsi="Helvetica" w:cs="Verdana"/>
          <w:b/>
          <w:bCs/>
          <w:color w:val="000000"/>
        </w:rPr>
        <w:t>Binario</w:t>
      </w:r>
      <w:proofErr w:type="spellEnd"/>
      <w:r w:rsidRPr="006B04F4">
        <w:rPr>
          <w:rFonts w:ascii="Helvetica" w:hAnsi="Helvetica" w:cs="Verdana"/>
          <w:b/>
          <w:bCs/>
          <w:color w:val="000000"/>
        </w:rPr>
        <w:t xml:space="preserve"> a Decimal</w:t>
      </w:r>
    </w:p>
    <w:p w14:paraId="37F0F61F" w14:textId="3607139C" w:rsidR="006B04F4" w:rsidRPr="006B04F4" w:rsidRDefault="00020A96" w:rsidP="006B04F4">
      <w:pPr>
        <w:numPr>
          <w:ilvl w:val="0"/>
          <w:numId w:val="10"/>
        </w:numPr>
        <w:tabs>
          <w:tab w:val="left" w:pos="360"/>
          <w:tab w:val="left" w:pos="540"/>
        </w:tabs>
        <w:autoSpaceDE w:val="0"/>
        <w:autoSpaceDN w:val="0"/>
        <w:adjustRightInd w:val="0"/>
        <w:spacing w:after="0" w:line="240" w:lineRule="auto"/>
        <w:ind w:left="540" w:hanging="540"/>
        <w:rPr>
          <w:rFonts w:ascii="Helvetica" w:hAnsi="Helvetica" w:cs="Verdana"/>
          <w:color w:val="000000"/>
        </w:rPr>
      </w:pPr>
      <m:oMath>
        <m:sSub>
          <m:sSubPr>
            <m:ctrlPr>
              <w:rPr>
                <w:rFonts w:ascii="Cambria Math" w:hAnsi="Cambria Math" w:cs="Verdana"/>
                <w:i/>
                <w:color w:val="000000"/>
              </w:rPr>
            </m:ctrlPr>
          </m:sSubPr>
          <m:e>
            <m:r>
              <w:rPr>
                <w:rFonts w:ascii="Cambria Math" w:hAnsi="Cambria Math" w:cs="Verdana"/>
                <w:color w:val="000000"/>
              </w:rPr>
              <m:t>10001111</m:t>
            </m:r>
          </m:e>
          <m:sub>
            <m:r>
              <w:rPr>
                <w:rFonts w:ascii="Cambria Math" w:hAnsi="Cambria Math" w:cs="Verdana"/>
                <w:color w:val="000000"/>
              </w:rPr>
              <m:t>2</m:t>
            </m:r>
          </m:sub>
        </m:sSub>
      </m:oMath>
    </w:p>
    <w:p w14:paraId="321EE2CC" w14:textId="77777777" w:rsidR="006B04F4" w:rsidRPr="006B04F4" w:rsidRDefault="006B04F4" w:rsidP="006B04F4">
      <w:pPr>
        <w:autoSpaceDE w:val="0"/>
        <w:autoSpaceDN w:val="0"/>
        <w:adjustRightInd w:val="0"/>
        <w:spacing w:after="0" w:line="240" w:lineRule="auto"/>
        <w:rPr>
          <w:rFonts w:ascii="Helvetica" w:hAnsi="Helvetica" w:cs="Verdana"/>
          <w:color w:val="000000"/>
        </w:rPr>
      </w:pPr>
    </w:p>
    <w:p w14:paraId="65EF7649" w14:textId="44029B5B" w:rsidR="006B04F4" w:rsidRDefault="006B04F4" w:rsidP="006B04F4">
      <w:pPr>
        <w:autoSpaceDE w:val="0"/>
        <w:autoSpaceDN w:val="0"/>
        <w:adjustRightInd w:val="0"/>
        <w:spacing w:after="0" w:line="240" w:lineRule="auto"/>
        <w:rPr>
          <w:rFonts w:ascii="Helvetica" w:hAnsi="Helvetica" w:cs="Verdana"/>
          <w:color w:val="000000"/>
        </w:rPr>
      </w:pPr>
    </w:p>
    <w:p w14:paraId="330EC036" w14:textId="57F09C66" w:rsidR="006B04F4" w:rsidRDefault="006B04F4" w:rsidP="006B04F4">
      <w:pPr>
        <w:autoSpaceDE w:val="0"/>
        <w:autoSpaceDN w:val="0"/>
        <w:adjustRightInd w:val="0"/>
        <w:spacing w:after="0" w:line="240" w:lineRule="auto"/>
        <w:rPr>
          <w:rFonts w:ascii="Helvetica" w:hAnsi="Helvetica" w:cs="Verdana"/>
          <w:color w:val="000000"/>
        </w:rPr>
      </w:pPr>
    </w:p>
    <w:p w14:paraId="44ACEB84" w14:textId="38D40776" w:rsidR="006B04F4" w:rsidRDefault="006B04F4" w:rsidP="006B04F4">
      <w:pPr>
        <w:autoSpaceDE w:val="0"/>
        <w:autoSpaceDN w:val="0"/>
        <w:adjustRightInd w:val="0"/>
        <w:spacing w:after="0" w:line="240" w:lineRule="auto"/>
        <w:rPr>
          <w:rFonts w:ascii="Helvetica" w:hAnsi="Helvetica" w:cs="Verdana"/>
          <w:color w:val="000000"/>
        </w:rPr>
      </w:pPr>
    </w:p>
    <w:p w14:paraId="392F11E9" w14:textId="5DCEDB87" w:rsidR="006B04F4" w:rsidRDefault="006B04F4" w:rsidP="006B04F4">
      <w:pPr>
        <w:autoSpaceDE w:val="0"/>
        <w:autoSpaceDN w:val="0"/>
        <w:adjustRightInd w:val="0"/>
        <w:spacing w:after="0" w:line="240" w:lineRule="auto"/>
        <w:rPr>
          <w:rFonts w:ascii="Helvetica" w:hAnsi="Helvetica" w:cs="Verdana"/>
          <w:color w:val="000000"/>
        </w:rPr>
      </w:pPr>
    </w:p>
    <w:p w14:paraId="6ABD079C" w14:textId="70D9D9D0" w:rsidR="006B04F4" w:rsidRDefault="006B04F4" w:rsidP="006B04F4">
      <w:pPr>
        <w:autoSpaceDE w:val="0"/>
        <w:autoSpaceDN w:val="0"/>
        <w:adjustRightInd w:val="0"/>
        <w:spacing w:after="0" w:line="240" w:lineRule="auto"/>
        <w:rPr>
          <w:rFonts w:ascii="Helvetica" w:hAnsi="Helvetica" w:cs="Verdana"/>
          <w:color w:val="000000"/>
        </w:rPr>
      </w:pPr>
    </w:p>
    <w:p w14:paraId="70860136" w14:textId="5552A7F6" w:rsidR="006B04F4" w:rsidRDefault="006B04F4" w:rsidP="006B04F4">
      <w:pPr>
        <w:autoSpaceDE w:val="0"/>
        <w:autoSpaceDN w:val="0"/>
        <w:adjustRightInd w:val="0"/>
        <w:spacing w:after="0" w:line="240" w:lineRule="auto"/>
        <w:rPr>
          <w:rFonts w:ascii="Helvetica" w:hAnsi="Helvetica" w:cs="Verdana"/>
          <w:color w:val="000000"/>
        </w:rPr>
      </w:pPr>
    </w:p>
    <w:p w14:paraId="4423AC54" w14:textId="2796D893" w:rsidR="00D915FA" w:rsidRDefault="00D915FA" w:rsidP="006B04F4">
      <w:pPr>
        <w:autoSpaceDE w:val="0"/>
        <w:autoSpaceDN w:val="0"/>
        <w:adjustRightInd w:val="0"/>
        <w:spacing w:after="0" w:line="240" w:lineRule="auto"/>
        <w:rPr>
          <w:rFonts w:ascii="Helvetica" w:hAnsi="Helvetica" w:cs="Verdana"/>
          <w:color w:val="000000"/>
        </w:rPr>
      </w:pPr>
    </w:p>
    <w:p w14:paraId="60FF52DF" w14:textId="3E1B1C30" w:rsidR="00D915FA" w:rsidRDefault="00D915FA" w:rsidP="006B04F4">
      <w:pPr>
        <w:autoSpaceDE w:val="0"/>
        <w:autoSpaceDN w:val="0"/>
        <w:adjustRightInd w:val="0"/>
        <w:spacing w:after="0" w:line="240" w:lineRule="auto"/>
        <w:rPr>
          <w:rFonts w:ascii="Helvetica" w:hAnsi="Helvetica" w:cs="Verdana"/>
          <w:color w:val="000000"/>
        </w:rPr>
      </w:pPr>
    </w:p>
    <w:p w14:paraId="31153BD9" w14:textId="16A5C894" w:rsidR="00D915FA" w:rsidRDefault="00D915FA" w:rsidP="006B04F4">
      <w:pPr>
        <w:autoSpaceDE w:val="0"/>
        <w:autoSpaceDN w:val="0"/>
        <w:adjustRightInd w:val="0"/>
        <w:spacing w:after="0" w:line="240" w:lineRule="auto"/>
        <w:rPr>
          <w:rFonts w:ascii="Helvetica" w:hAnsi="Helvetica" w:cs="Verdana"/>
          <w:color w:val="000000"/>
        </w:rPr>
      </w:pPr>
    </w:p>
    <w:p w14:paraId="710C99F3" w14:textId="0B7AE45C" w:rsidR="00D915FA" w:rsidRDefault="00D915FA" w:rsidP="006B04F4">
      <w:pPr>
        <w:autoSpaceDE w:val="0"/>
        <w:autoSpaceDN w:val="0"/>
        <w:adjustRightInd w:val="0"/>
        <w:spacing w:after="0" w:line="240" w:lineRule="auto"/>
        <w:rPr>
          <w:rFonts w:ascii="Helvetica" w:hAnsi="Helvetica" w:cs="Verdana"/>
          <w:color w:val="000000"/>
        </w:rPr>
      </w:pPr>
    </w:p>
    <w:p w14:paraId="04975240" w14:textId="77777777" w:rsidR="00D915FA" w:rsidRPr="006B04F4" w:rsidRDefault="00D915FA" w:rsidP="006B04F4">
      <w:pPr>
        <w:autoSpaceDE w:val="0"/>
        <w:autoSpaceDN w:val="0"/>
        <w:adjustRightInd w:val="0"/>
        <w:spacing w:after="0" w:line="240" w:lineRule="auto"/>
        <w:rPr>
          <w:rFonts w:ascii="Helvetica" w:hAnsi="Helvetica" w:cs="Verdana"/>
          <w:color w:val="000000"/>
        </w:rPr>
      </w:pPr>
    </w:p>
    <w:p w14:paraId="2E99C7FB" w14:textId="77777777" w:rsidR="006B04F4" w:rsidRPr="006B04F4" w:rsidRDefault="006B04F4" w:rsidP="006B04F4">
      <w:pPr>
        <w:autoSpaceDE w:val="0"/>
        <w:autoSpaceDN w:val="0"/>
        <w:adjustRightInd w:val="0"/>
        <w:spacing w:after="0" w:line="240" w:lineRule="auto"/>
        <w:rPr>
          <w:rFonts w:ascii="Helvetica" w:hAnsi="Helvetica" w:cs="Verdana"/>
          <w:color w:val="000000"/>
        </w:rPr>
      </w:pPr>
      <w:r w:rsidRPr="006B04F4">
        <w:rPr>
          <w:rFonts w:ascii="Helvetica" w:hAnsi="Helvetica" w:cs="Verdana"/>
          <w:color w:val="000000"/>
        </w:rPr>
        <w:tab/>
      </w:r>
    </w:p>
    <w:p w14:paraId="5C99AC84" w14:textId="59EDDE30" w:rsidR="006B04F4" w:rsidRPr="006B04F4" w:rsidRDefault="006B04F4" w:rsidP="006B04F4">
      <w:pPr>
        <w:autoSpaceDE w:val="0"/>
        <w:autoSpaceDN w:val="0"/>
        <w:adjustRightInd w:val="0"/>
        <w:spacing w:after="0" w:line="240" w:lineRule="auto"/>
        <w:rPr>
          <w:rFonts w:ascii="Helvetica" w:hAnsi="Helvetica" w:cs="Verdana"/>
          <w:color w:val="000000"/>
          <w:lang w:val="es-ES"/>
        </w:rPr>
      </w:pPr>
      <w:r w:rsidRPr="006B04F4">
        <w:rPr>
          <w:rFonts w:ascii="Helvetica" w:hAnsi="Helvetica" w:cs="Verdana"/>
          <w:b/>
          <w:bCs/>
          <w:color w:val="000000"/>
          <w:lang w:val="es-ES"/>
        </w:rPr>
        <w:t>B) De Decimal a Hexadecimal</w:t>
      </w:r>
    </w:p>
    <w:p w14:paraId="4E559AF7" w14:textId="2AECA73D" w:rsidR="006B04F4" w:rsidRPr="006B04F4" w:rsidRDefault="00020A96" w:rsidP="006B04F4">
      <w:pPr>
        <w:numPr>
          <w:ilvl w:val="0"/>
          <w:numId w:val="11"/>
        </w:numPr>
        <w:tabs>
          <w:tab w:val="left" w:pos="360"/>
          <w:tab w:val="left" w:pos="540"/>
        </w:tabs>
        <w:autoSpaceDE w:val="0"/>
        <w:autoSpaceDN w:val="0"/>
        <w:adjustRightInd w:val="0"/>
        <w:spacing w:after="0" w:line="240" w:lineRule="auto"/>
        <w:ind w:left="540" w:hanging="540"/>
        <w:rPr>
          <w:rFonts w:ascii="Helvetica" w:hAnsi="Helvetica" w:cs="Verdana"/>
          <w:color w:val="000000"/>
        </w:rPr>
      </w:pPr>
      <m:oMath>
        <m:sSub>
          <m:sSubPr>
            <m:ctrlPr>
              <w:rPr>
                <w:rFonts w:ascii="Cambria Math" w:hAnsi="Cambria Math" w:cs="Verdana"/>
                <w:i/>
                <w:color w:val="000000"/>
              </w:rPr>
            </m:ctrlPr>
          </m:sSubPr>
          <m:e>
            <m:r>
              <w:rPr>
                <w:rFonts w:ascii="Cambria Math" w:hAnsi="Cambria Math" w:cs="Verdana"/>
                <w:color w:val="000000"/>
              </w:rPr>
              <m:t>265</m:t>
            </m:r>
          </m:e>
          <m:sub>
            <m:r>
              <w:rPr>
                <w:rFonts w:ascii="Cambria Math" w:hAnsi="Cambria Math" w:cs="Verdana"/>
                <w:color w:val="000000"/>
              </w:rPr>
              <m:t>1o</m:t>
            </m:r>
          </m:sub>
        </m:sSub>
      </m:oMath>
    </w:p>
    <w:p w14:paraId="4526CB86" w14:textId="77777777" w:rsidR="006B04F4" w:rsidRPr="00437C60" w:rsidRDefault="006B04F4" w:rsidP="006B04F4">
      <w:pPr>
        <w:autoSpaceDE w:val="0"/>
        <w:autoSpaceDN w:val="0"/>
        <w:adjustRightInd w:val="0"/>
        <w:spacing w:after="0" w:line="240" w:lineRule="auto"/>
        <w:rPr>
          <w:rFonts w:ascii="Helvetica" w:hAnsi="Helvetica" w:cs="Verdana"/>
          <w:color w:val="000000"/>
        </w:rPr>
      </w:pPr>
    </w:p>
    <w:p w14:paraId="7C5AACB1" w14:textId="77777777" w:rsidR="006B04F4" w:rsidRPr="00437C60" w:rsidRDefault="006B04F4" w:rsidP="006B04F4">
      <w:pPr>
        <w:autoSpaceDE w:val="0"/>
        <w:autoSpaceDN w:val="0"/>
        <w:adjustRightInd w:val="0"/>
        <w:spacing w:after="0" w:line="240" w:lineRule="auto"/>
        <w:rPr>
          <w:rFonts w:ascii="Helvetica" w:hAnsi="Helvetica" w:cs="Verdana"/>
          <w:color w:val="000000"/>
        </w:rPr>
      </w:pPr>
    </w:p>
    <w:p w14:paraId="797958FD" w14:textId="77777777" w:rsidR="006B04F4" w:rsidRPr="00437C60" w:rsidRDefault="006B04F4" w:rsidP="006B04F4">
      <w:pPr>
        <w:autoSpaceDE w:val="0"/>
        <w:autoSpaceDN w:val="0"/>
        <w:adjustRightInd w:val="0"/>
        <w:spacing w:after="0" w:line="240" w:lineRule="auto"/>
        <w:rPr>
          <w:rFonts w:ascii="Helvetica" w:hAnsi="Helvetica" w:cs="Verdana"/>
          <w:color w:val="000000"/>
        </w:rPr>
      </w:pPr>
    </w:p>
    <w:p w14:paraId="289E8EE3" w14:textId="77777777" w:rsidR="006B04F4" w:rsidRPr="00437C60" w:rsidRDefault="006B04F4" w:rsidP="006B04F4">
      <w:pPr>
        <w:autoSpaceDE w:val="0"/>
        <w:autoSpaceDN w:val="0"/>
        <w:adjustRightInd w:val="0"/>
        <w:spacing w:after="0" w:line="240" w:lineRule="auto"/>
        <w:rPr>
          <w:rFonts w:ascii="Helvetica" w:hAnsi="Helvetica" w:cs="Verdana"/>
          <w:color w:val="000000"/>
        </w:rPr>
      </w:pPr>
    </w:p>
    <w:p w14:paraId="5547076E" w14:textId="3C3B16E6" w:rsidR="006B04F4" w:rsidRPr="00437C60" w:rsidRDefault="006B04F4" w:rsidP="006B04F4">
      <w:pPr>
        <w:autoSpaceDE w:val="0"/>
        <w:autoSpaceDN w:val="0"/>
        <w:adjustRightInd w:val="0"/>
        <w:spacing w:after="0" w:line="240" w:lineRule="auto"/>
        <w:rPr>
          <w:rFonts w:ascii="Helvetica" w:hAnsi="Helvetica" w:cs="Verdana"/>
          <w:color w:val="000000"/>
        </w:rPr>
      </w:pPr>
    </w:p>
    <w:p w14:paraId="41EA517E" w14:textId="554523BE" w:rsidR="00D915FA" w:rsidRPr="00437C60" w:rsidRDefault="00D915FA" w:rsidP="006B04F4">
      <w:pPr>
        <w:autoSpaceDE w:val="0"/>
        <w:autoSpaceDN w:val="0"/>
        <w:adjustRightInd w:val="0"/>
        <w:spacing w:after="0" w:line="240" w:lineRule="auto"/>
        <w:rPr>
          <w:rFonts w:ascii="Helvetica" w:hAnsi="Helvetica" w:cs="Verdana"/>
          <w:color w:val="000000"/>
        </w:rPr>
      </w:pPr>
    </w:p>
    <w:p w14:paraId="5879091D" w14:textId="365F7640" w:rsidR="00D915FA" w:rsidRPr="00437C60" w:rsidRDefault="00D915FA" w:rsidP="006B04F4">
      <w:pPr>
        <w:autoSpaceDE w:val="0"/>
        <w:autoSpaceDN w:val="0"/>
        <w:adjustRightInd w:val="0"/>
        <w:spacing w:after="0" w:line="240" w:lineRule="auto"/>
        <w:rPr>
          <w:rFonts w:ascii="Helvetica" w:hAnsi="Helvetica" w:cs="Verdana"/>
          <w:color w:val="000000"/>
        </w:rPr>
      </w:pPr>
    </w:p>
    <w:p w14:paraId="0748517E" w14:textId="7C6AF2E3" w:rsidR="00D915FA" w:rsidRPr="00437C60" w:rsidRDefault="00D915FA" w:rsidP="006B04F4">
      <w:pPr>
        <w:autoSpaceDE w:val="0"/>
        <w:autoSpaceDN w:val="0"/>
        <w:adjustRightInd w:val="0"/>
        <w:spacing w:after="0" w:line="240" w:lineRule="auto"/>
        <w:rPr>
          <w:rFonts w:ascii="Helvetica" w:hAnsi="Helvetica" w:cs="Verdana"/>
          <w:color w:val="000000"/>
        </w:rPr>
      </w:pPr>
    </w:p>
    <w:p w14:paraId="2DF4DD6F" w14:textId="25DFC59D" w:rsidR="00D915FA" w:rsidRPr="00437C60" w:rsidRDefault="00D915FA" w:rsidP="006B04F4">
      <w:pPr>
        <w:autoSpaceDE w:val="0"/>
        <w:autoSpaceDN w:val="0"/>
        <w:adjustRightInd w:val="0"/>
        <w:spacing w:after="0" w:line="240" w:lineRule="auto"/>
        <w:rPr>
          <w:rFonts w:ascii="Helvetica" w:hAnsi="Helvetica" w:cs="Verdana"/>
          <w:color w:val="000000"/>
        </w:rPr>
      </w:pPr>
    </w:p>
    <w:p w14:paraId="14ACED28" w14:textId="4912D832" w:rsidR="00D915FA" w:rsidRPr="00437C60" w:rsidRDefault="00D915FA" w:rsidP="006B04F4">
      <w:pPr>
        <w:autoSpaceDE w:val="0"/>
        <w:autoSpaceDN w:val="0"/>
        <w:adjustRightInd w:val="0"/>
        <w:spacing w:after="0" w:line="240" w:lineRule="auto"/>
        <w:rPr>
          <w:rFonts w:ascii="Helvetica" w:hAnsi="Helvetica" w:cs="Verdana"/>
          <w:color w:val="000000"/>
        </w:rPr>
      </w:pPr>
    </w:p>
    <w:p w14:paraId="283D5BA7" w14:textId="77777777" w:rsidR="006B04F4" w:rsidRPr="00437C60" w:rsidRDefault="006B04F4" w:rsidP="006B04F4">
      <w:pPr>
        <w:autoSpaceDE w:val="0"/>
        <w:autoSpaceDN w:val="0"/>
        <w:adjustRightInd w:val="0"/>
        <w:spacing w:after="0" w:line="240" w:lineRule="auto"/>
        <w:rPr>
          <w:rFonts w:ascii="Helvetica" w:hAnsi="Helvetica" w:cs="Verdana"/>
          <w:color w:val="000000"/>
        </w:rPr>
      </w:pPr>
    </w:p>
    <w:p w14:paraId="5C8AD678" w14:textId="77777777" w:rsidR="00D915FA" w:rsidRDefault="00D915FA">
      <w:pPr>
        <w:rPr>
          <w:rFonts w:ascii="Helvetica" w:hAnsi="Helvetica"/>
          <w:b/>
          <w:lang w:val="es-MX"/>
        </w:rPr>
      </w:pPr>
      <w:r>
        <w:rPr>
          <w:rFonts w:ascii="Helvetica" w:hAnsi="Helvetica"/>
          <w:b/>
          <w:lang w:val="es-MX"/>
        </w:rPr>
        <w:br w:type="page"/>
      </w:r>
    </w:p>
    <w:p w14:paraId="27264912" w14:textId="722B5167" w:rsidR="00486F5A" w:rsidRDefault="00486F5A" w:rsidP="006B04F4">
      <w:pPr>
        <w:autoSpaceDE w:val="0"/>
        <w:autoSpaceDN w:val="0"/>
        <w:adjustRightInd w:val="0"/>
        <w:spacing w:after="0" w:line="240" w:lineRule="auto"/>
        <w:rPr>
          <w:rFonts w:ascii="Helvetica" w:hAnsi="Helvetica"/>
          <w:b/>
          <w:lang w:val="es-MX"/>
        </w:rPr>
      </w:pPr>
      <w:r w:rsidRPr="006B04F4">
        <w:rPr>
          <w:rFonts w:ascii="Helvetica" w:hAnsi="Helvetica"/>
          <w:b/>
          <w:lang w:val="es-MX"/>
        </w:rPr>
        <w:lastRenderedPageBreak/>
        <w:t xml:space="preserve">Sección </w:t>
      </w:r>
      <w:r w:rsidR="006B04F4" w:rsidRPr="006B04F4">
        <w:rPr>
          <w:rFonts w:ascii="Helvetica" w:hAnsi="Helvetica"/>
          <w:b/>
          <w:lang w:val="es-MX"/>
        </w:rPr>
        <w:t>4</w:t>
      </w:r>
      <w:r w:rsidRPr="006B04F4">
        <w:rPr>
          <w:rFonts w:ascii="Helvetica" w:hAnsi="Helvetica"/>
          <w:b/>
          <w:lang w:val="es-MX"/>
        </w:rPr>
        <w:t>.</w:t>
      </w:r>
      <w:r w:rsidR="00E21325">
        <w:rPr>
          <w:rFonts w:ascii="Helvetica" w:hAnsi="Helvetica"/>
          <w:b/>
          <w:lang w:val="es-MX"/>
        </w:rPr>
        <w:t xml:space="preserve"> (</w:t>
      </w:r>
      <w:r w:rsidR="00AF5432">
        <w:rPr>
          <w:rFonts w:ascii="Helvetica" w:hAnsi="Helvetica"/>
          <w:b/>
          <w:lang w:val="es-MX"/>
        </w:rPr>
        <w:t>30</w:t>
      </w:r>
      <w:r w:rsidR="00E21325">
        <w:rPr>
          <w:rFonts w:ascii="Helvetica" w:hAnsi="Helvetica"/>
          <w:b/>
          <w:lang w:val="es-MX"/>
        </w:rPr>
        <w:t xml:space="preserve"> puntos)</w:t>
      </w:r>
      <w:r w:rsidRPr="006B04F4">
        <w:rPr>
          <w:rFonts w:ascii="Helvetica" w:hAnsi="Helvetica"/>
          <w:b/>
          <w:lang w:val="es-MX"/>
        </w:rPr>
        <w:t xml:space="preserve"> Lee el siguiente caso y contesta </w:t>
      </w:r>
      <w:r w:rsidR="00437C60" w:rsidRPr="006B04F4">
        <w:rPr>
          <w:rFonts w:ascii="Helvetica" w:hAnsi="Helvetica"/>
          <w:b/>
          <w:lang w:val="es-MX"/>
        </w:rPr>
        <w:t xml:space="preserve">de acuerdo </w:t>
      </w:r>
      <w:r w:rsidR="00437C60">
        <w:rPr>
          <w:rFonts w:ascii="Helvetica" w:hAnsi="Helvetica"/>
          <w:b/>
          <w:lang w:val="es-MX"/>
        </w:rPr>
        <w:t>con</w:t>
      </w:r>
      <w:r w:rsidR="006B04F4">
        <w:rPr>
          <w:rFonts w:ascii="Helvetica" w:hAnsi="Helvetica"/>
          <w:b/>
          <w:lang w:val="es-MX"/>
        </w:rPr>
        <w:t xml:space="preserve"> lo visto en clase.</w:t>
      </w:r>
    </w:p>
    <w:p w14:paraId="72C8DEE7" w14:textId="28D16B75" w:rsidR="006B04F4" w:rsidRDefault="006B04F4" w:rsidP="006B04F4">
      <w:pPr>
        <w:autoSpaceDE w:val="0"/>
        <w:autoSpaceDN w:val="0"/>
        <w:adjustRightInd w:val="0"/>
        <w:spacing w:after="0" w:line="240" w:lineRule="auto"/>
        <w:rPr>
          <w:rFonts w:ascii="Helvetica" w:hAnsi="Helvetica" w:cs="Verdana"/>
          <w:color w:val="000000"/>
          <w:lang w:val="es-ES"/>
        </w:rPr>
      </w:pPr>
      <w:r w:rsidRPr="006B04F4">
        <w:rPr>
          <w:rFonts w:ascii="Helvetica" w:hAnsi="Helvetica" w:cs="Verdana"/>
          <w:color w:val="000000"/>
          <w:lang w:val="es-ES"/>
        </w:rPr>
        <w:t xml:space="preserve">Barbara Smith es una </w:t>
      </w:r>
      <w:r>
        <w:rPr>
          <w:rFonts w:ascii="Helvetica" w:hAnsi="Helvetica" w:cs="Verdana"/>
          <w:color w:val="000000"/>
          <w:lang w:val="es-ES"/>
        </w:rPr>
        <w:t>diseñadora web que trabaja manteniendo y creando</w:t>
      </w:r>
      <w:r w:rsidRPr="006B04F4">
        <w:rPr>
          <w:rFonts w:ascii="Helvetica" w:hAnsi="Helvetica" w:cs="Verdana"/>
          <w:color w:val="000000"/>
          <w:lang w:val="es-ES"/>
        </w:rPr>
        <w:t xml:space="preserve"> sitios web</w:t>
      </w:r>
      <w:r>
        <w:rPr>
          <w:rFonts w:ascii="Helvetica" w:hAnsi="Helvetica" w:cs="Verdana"/>
          <w:color w:val="000000"/>
          <w:lang w:val="es-ES"/>
        </w:rPr>
        <w:t>. Ella comenzará a trabajar en un nuevo proyecto desde su casa, por lo que está analizando la posibilidad de comprar la siguiente computadora que le ha aparecido en un anuncio:</w:t>
      </w:r>
    </w:p>
    <w:p w14:paraId="05142DCA" w14:textId="722D6064" w:rsidR="006B04F4" w:rsidRDefault="006B04F4" w:rsidP="006B04F4">
      <w:pPr>
        <w:autoSpaceDE w:val="0"/>
        <w:autoSpaceDN w:val="0"/>
        <w:adjustRightInd w:val="0"/>
        <w:spacing w:after="0" w:line="240" w:lineRule="auto"/>
        <w:rPr>
          <w:rFonts w:ascii="Helvetica" w:hAnsi="Helvetica" w:cs="Verdana"/>
          <w:color w:val="000000"/>
          <w:lang w:val="es-ES"/>
        </w:rPr>
      </w:pPr>
    </w:p>
    <w:p w14:paraId="68DEE153" w14:textId="33827393" w:rsidR="006B04F4" w:rsidRPr="006B04F4" w:rsidRDefault="006B04F4" w:rsidP="006B04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364C56" wp14:editId="478175AB">
                <wp:simplePos x="0" y="0"/>
                <wp:positionH relativeFrom="column">
                  <wp:posOffset>2813538</wp:posOffset>
                </wp:positionH>
                <wp:positionV relativeFrom="paragraph">
                  <wp:posOffset>348908</wp:posOffset>
                </wp:positionV>
                <wp:extent cx="3928871" cy="2876843"/>
                <wp:effectExtent l="0" t="0" r="14605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8871" cy="28768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7D0C23" w14:textId="4D8BF8D4" w:rsidR="006B04F4" w:rsidRPr="00D915FA" w:rsidRDefault="006B04F4" w:rsidP="006B04F4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Helvetica" w:hAnsi="Helvetica"/>
                              </w:rPr>
                            </w:pPr>
                            <w:r w:rsidRPr="00D915FA">
                              <w:rPr>
                                <w:rFonts w:ascii="Helvetica" w:hAnsi="Helvetica"/>
                                <w:lang w:val="es-ES"/>
                              </w:rPr>
                              <w:t xml:space="preserve">Sistema Operativo Windows 10 </w:t>
                            </w:r>
                            <w:r w:rsidR="00DA5699">
                              <w:rPr>
                                <w:rFonts w:ascii="Helvetica" w:hAnsi="Helvetica"/>
                                <w:lang w:val="es-ES"/>
                              </w:rPr>
                              <w:t xml:space="preserve">de </w:t>
                            </w:r>
                            <w:r w:rsidRPr="00D915FA">
                              <w:rPr>
                                <w:rFonts w:ascii="Helvetica" w:hAnsi="Helvetica"/>
                                <w:lang w:val="es-ES"/>
                              </w:rPr>
                              <w:t>64-bits</w:t>
                            </w:r>
                          </w:p>
                          <w:p w14:paraId="63321DE9" w14:textId="2ADF45DD" w:rsidR="006B04F4" w:rsidRPr="00D915FA" w:rsidRDefault="006B04F4" w:rsidP="006B04F4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Helvetica" w:hAnsi="Helvetica"/>
                                <w:lang w:val="es-ES"/>
                              </w:rPr>
                            </w:pPr>
                            <w:r w:rsidRPr="00D915FA">
                              <w:rPr>
                                <w:rFonts w:ascii="Helvetica" w:hAnsi="Helvetica"/>
                                <w:lang w:val="es-ES"/>
                              </w:rPr>
                              <w:t>Pantalla Full HD 1920x1080 de 17.3 pulgadas con tecnología IPS de bajo consumo.</w:t>
                            </w:r>
                          </w:p>
                          <w:p w14:paraId="52880201" w14:textId="7F3DAC52" w:rsidR="006B04F4" w:rsidRPr="00D915FA" w:rsidRDefault="006B04F4" w:rsidP="006B04F4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Helvetica" w:hAnsi="Helvetica"/>
                                <w:lang w:val="es-ES"/>
                              </w:rPr>
                            </w:pPr>
                            <w:r w:rsidRPr="00D915FA">
                              <w:rPr>
                                <w:rFonts w:ascii="Helvetica" w:hAnsi="Helvetica"/>
                                <w:lang w:val="es-ES"/>
                              </w:rPr>
                              <w:t>Procesador Intel i7-8750H @ 2.20 GHz</w:t>
                            </w:r>
                          </w:p>
                          <w:p w14:paraId="7C08CA2F" w14:textId="5BD5A57A" w:rsidR="00696571" w:rsidRPr="00D915FA" w:rsidRDefault="00696571" w:rsidP="006B04F4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Helvetica" w:hAnsi="Helvetica"/>
                                <w:lang w:val="es-ES"/>
                              </w:rPr>
                            </w:pPr>
                            <w:r w:rsidRPr="00D915FA">
                              <w:rPr>
                                <w:rFonts w:ascii="Helvetica" w:hAnsi="Helvetica"/>
                                <w:lang w:val="es-ES"/>
                              </w:rPr>
                              <w:t>9 MB de memoria caché</w:t>
                            </w:r>
                          </w:p>
                          <w:p w14:paraId="2E3A237F" w14:textId="24DB0A47" w:rsidR="00696571" w:rsidRPr="00D915FA" w:rsidRDefault="00696571" w:rsidP="006B04F4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Helvetica" w:hAnsi="Helvetica"/>
                                <w:lang w:val="es-ES"/>
                              </w:rPr>
                            </w:pPr>
                            <w:r w:rsidRPr="00D915FA">
                              <w:rPr>
                                <w:rFonts w:ascii="Helvetica" w:hAnsi="Helvetica"/>
                                <w:lang w:val="es-ES"/>
                              </w:rPr>
                              <w:t>Memoria ROM de 2MB</w:t>
                            </w:r>
                          </w:p>
                          <w:p w14:paraId="4AE4CEF8" w14:textId="2315DD28" w:rsidR="00696571" w:rsidRPr="00D915FA" w:rsidRDefault="00696571" w:rsidP="00696571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Helvetica" w:hAnsi="Helvetica"/>
                                <w:lang w:val="es-ES"/>
                              </w:rPr>
                            </w:pPr>
                            <w:r w:rsidRPr="00D915FA">
                              <w:rPr>
                                <w:rFonts w:ascii="Helvetica" w:hAnsi="Helvetica"/>
                                <w:lang w:val="es-ES"/>
                              </w:rPr>
                              <w:t>Memoria RAM de 8GB para multitarea avanzada</w:t>
                            </w:r>
                          </w:p>
                          <w:p w14:paraId="18D20187" w14:textId="0EA03304" w:rsidR="00696571" w:rsidRPr="00D915FA" w:rsidRDefault="00696571" w:rsidP="00696571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Helvetica" w:hAnsi="Helvetica"/>
                                <w:lang w:val="es-ES"/>
                              </w:rPr>
                            </w:pPr>
                            <w:r w:rsidRPr="00D915FA">
                              <w:rPr>
                                <w:rFonts w:ascii="Helvetica" w:hAnsi="Helvetica"/>
                                <w:lang w:val="es-ES"/>
                              </w:rPr>
                              <w:t>Disco duro de 1TB de almacenamiento</w:t>
                            </w:r>
                          </w:p>
                          <w:p w14:paraId="32D1E371" w14:textId="4F6628C6" w:rsidR="00696571" w:rsidRPr="00D915FA" w:rsidRDefault="00696571" w:rsidP="00696571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Helvetica" w:hAnsi="Helvetica"/>
                                <w:lang w:val="es-ES"/>
                              </w:rPr>
                            </w:pPr>
                            <w:r w:rsidRPr="00D915FA">
                              <w:rPr>
                                <w:rFonts w:ascii="Helvetica" w:hAnsi="Helvetica"/>
                                <w:lang w:val="es-ES"/>
                              </w:rPr>
                              <w:t>Tarjeta gráfica NVIDIA GeForce 1060</w:t>
                            </w:r>
                          </w:p>
                          <w:p w14:paraId="1D3704DB" w14:textId="1474E84B" w:rsidR="00696571" w:rsidRPr="00D915FA" w:rsidRDefault="00696571" w:rsidP="00696571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Helvetica" w:hAnsi="Helvetica"/>
                                <w:lang w:val="es-ES"/>
                              </w:rPr>
                            </w:pPr>
                            <w:r w:rsidRPr="00D915FA">
                              <w:rPr>
                                <w:rFonts w:ascii="Helvetica" w:hAnsi="Helvetica"/>
                                <w:lang w:val="es-ES"/>
                              </w:rPr>
                              <w:t>1 puerto USB C</w:t>
                            </w:r>
                          </w:p>
                          <w:p w14:paraId="640035F3" w14:textId="7D914F15" w:rsidR="00696571" w:rsidRPr="00D915FA" w:rsidRDefault="00696571" w:rsidP="00696571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Helvetica" w:hAnsi="Helvetica"/>
                                <w:lang w:val="es-ES"/>
                              </w:rPr>
                            </w:pPr>
                            <w:r w:rsidRPr="00D915FA">
                              <w:rPr>
                                <w:rFonts w:ascii="Helvetica" w:hAnsi="Helvetica"/>
                                <w:lang w:val="es-ES"/>
                              </w:rPr>
                              <w:t>1 puerto USB 3.0</w:t>
                            </w:r>
                          </w:p>
                          <w:p w14:paraId="4A93E08C" w14:textId="5F797DBC" w:rsidR="00696571" w:rsidRPr="00D915FA" w:rsidRDefault="00696571" w:rsidP="00696571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Helvetica" w:hAnsi="Helvetica"/>
                                <w:lang w:val="es-ES"/>
                              </w:rPr>
                            </w:pPr>
                            <w:r w:rsidRPr="00D915FA">
                              <w:rPr>
                                <w:rFonts w:ascii="Helvetica" w:hAnsi="Helvetica"/>
                                <w:lang w:val="es-ES"/>
                              </w:rPr>
                              <w:t>Puerto salida HDMI</w:t>
                            </w:r>
                          </w:p>
                          <w:p w14:paraId="52D96C83" w14:textId="0242F636" w:rsidR="00696571" w:rsidRPr="00D915FA" w:rsidRDefault="00696571" w:rsidP="00696571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Helvetica" w:hAnsi="Helvetica"/>
                                <w:lang w:val="es-ES"/>
                              </w:rPr>
                            </w:pPr>
                            <w:r w:rsidRPr="00D915FA">
                              <w:rPr>
                                <w:rFonts w:ascii="Helvetica" w:hAnsi="Helvetica"/>
                                <w:lang w:val="es-ES"/>
                              </w:rPr>
                              <w:t>Bluetooth 5.0</w:t>
                            </w:r>
                          </w:p>
                          <w:p w14:paraId="5DEC244C" w14:textId="1B054BB7" w:rsidR="00696571" w:rsidRPr="00D915FA" w:rsidRDefault="00696571" w:rsidP="00696571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Helvetica" w:hAnsi="Helvetica"/>
                                <w:lang w:val="es-ES"/>
                              </w:rPr>
                            </w:pPr>
                            <w:r w:rsidRPr="00D915FA">
                              <w:rPr>
                                <w:rFonts w:ascii="Helvetica" w:hAnsi="Helvetica"/>
                                <w:lang w:val="es-ES"/>
                              </w:rPr>
                              <w:t>Cámara web de alta definición</w:t>
                            </w:r>
                          </w:p>
                          <w:p w14:paraId="35367C42" w14:textId="62893F97" w:rsidR="00696571" w:rsidRPr="00D915FA" w:rsidRDefault="00696571" w:rsidP="00696571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Helvetica" w:hAnsi="Helvetica"/>
                                <w:lang w:val="es-ES"/>
                              </w:rPr>
                            </w:pPr>
                            <w:r w:rsidRPr="00D915FA">
                              <w:rPr>
                                <w:rFonts w:ascii="Helvetica" w:hAnsi="Helvetica"/>
                                <w:lang w:val="es-ES"/>
                              </w:rPr>
                              <w:t>Puerto combinado de micrófono y auriculares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364C56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21.55pt;margin-top:27.45pt;width:309.35pt;height:22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" fillcolor="white [3201]" strokeweight=".5pt">
                <v:textbox>
                  <w:txbxContent>
                    <w:p w14:paraId="057D0C23" w14:textId="4D8BF8D4" w:rsidR="006B04F4" w:rsidRPr="00D915FA" w:rsidRDefault="006B04F4" w:rsidP="006B04F4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Helvetica" w:hAnsi="Helvetica"/>
                        </w:rPr>
                      </w:pPr>
                      <w:r w:rsidRPr="00D915FA">
                        <w:rPr>
                          <w:rFonts w:ascii="Helvetica" w:hAnsi="Helvetica"/>
                          <w:lang w:val="es-ES"/>
                        </w:rPr>
                        <w:t xml:space="preserve">Sistema Operativo Windows 10 </w:t>
                      </w:r>
                      <w:r w:rsidR="00DA5699">
                        <w:rPr>
                          <w:rFonts w:ascii="Helvetica" w:hAnsi="Helvetica"/>
                          <w:lang w:val="es-ES"/>
                        </w:rPr>
                        <w:t xml:space="preserve">de </w:t>
                      </w:r>
                      <w:r w:rsidRPr="00D915FA">
                        <w:rPr>
                          <w:rFonts w:ascii="Helvetica" w:hAnsi="Helvetica"/>
                          <w:lang w:val="es-ES"/>
                        </w:rPr>
                        <w:t>64-bits</w:t>
                      </w:r>
                    </w:p>
                    <w:p w14:paraId="63321DE9" w14:textId="2ADF45DD" w:rsidR="006B04F4" w:rsidRPr="00D915FA" w:rsidRDefault="006B04F4" w:rsidP="006B04F4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Helvetica" w:hAnsi="Helvetica"/>
                          <w:lang w:val="es-ES"/>
                        </w:rPr>
                      </w:pPr>
                      <w:r w:rsidRPr="00D915FA">
                        <w:rPr>
                          <w:rFonts w:ascii="Helvetica" w:hAnsi="Helvetica"/>
                          <w:lang w:val="es-ES"/>
                        </w:rPr>
                        <w:t>Pantalla Full HD 1920x1080 de 17.3 pulgadas con tecnología IPS de bajo consumo.</w:t>
                      </w:r>
                    </w:p>
                    <w:p w14:paraId="52880201" w14:textId="7F3DAC52" w:rsidR="006B04F4" w:rsidRPr="00D915FA" w:rsidRDefault="006B04F4" w:rsidP="006B04F4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Helvetica" w:hAnsi="Helvetica"/>
                          <w:lang w:val="es-ES"/>
                        </w:rPr>
                      </w:pPr>
                      <w:r w:rsidRPr="00D915FA">
                        <w:rPr>
                          <w:rFonts w:ascii="Helvetica" w:hAnsi="Helvetica"/>
                          <w:lang w:val="es-ES"/>
                        </w:rPr>
                        <w:t>Procesador Intel i7-8750H @ 2.20 GHz</w:t>
                      </w:r>
                    </w:p>
                    <w:p w14:paraId="7C08CA2F" w14:textId="5BD5A57A" w:rsidR="00696571" w:rsidRPr="00D915FA" w:rsidRDefault="00696571" w:rsidP="006B04F4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Helvetica" w:hAnsi="Helvetica"/>
                          <w:lang w:val="es-ES"/>
                        </w:rPr>
                      </w:pPr>
                      <w:r w:rsidRPr="00D915FA">
                        <w:rPr>
                          <w:rFonts w:ascii="Helvetica" w:hAnsi="Helvetica"/>
                          <w:lang w:val="es-ES"/>
                        </w:rPr>
                        <w:t>9 MB de memoria caché</w:t>
                      </w:r>
                    </w:p>
                    <w:p w14:paraId="2E3A237F" w14:textId="24DB0A47" w:rsidR="00696571" w:rsidRPr="00D915FA" w:rsidRDefault="00696571" w:rsidP="006B04F4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Helvetica" w:hAnsi="Helvetica"/>
                          <w:lang w:val="es-ES"/>
                        </w:rPr>
                      </w:pPr>
                      <w:r w:rsidRPr="00D915FA">
                        <w:rPr>
                          <w:rFonts w:ascii="Helvetica" w:hAnsi="Helvetica"/>
                          <w:lang w:val="es-ES"/>
                        </w:rPr>
                        <w:t>Memoria ROM de 2MB</w:t>
                      </w:r>
                    </w:p>
                    <w:p w14:paraId="4AE4CEF8" w14:textId="2315DD28" w:rsidR="00696571" w:rsidRPr="00D915FA" w:rsidRDefault="00696571" w:rsidP="00696571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Helvetica" w:hAnsi="Helvetica"/>
                          <w:lang w:val="es-ES"/>
                        </w:rPr>
                      </w:pPr>
                      <w:r w:rsidRPr="00D915FA">
                        <w:rPr>
                          <w:rFonts w:ascii="Helvetica" w:hAnsi="Helvetica"/>
                          <w:lang w:val="es-ES"/>
                        </w:rPr>
                        <w:t>Memoria RAM de 8GB para multitarea avanzada</w:t>
                      </w:r>
                    </w:p>
                    <w:p w14:paraId="18D20187" w14:textId="0EA03304" w:rsidR="00696571" w:rsidRPr="00D915FA" w:rsidRDefault="00696571" w:rsidP="00696571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Helvetica" w:hAnsi="Helvetica"/>
                          <w:lang w:val="es-ES"/>
                        </w:rPr>
                      </w:pPr>
                      <w:r w:rsidRPr="00D915FA">
                        <w:rPr>
                          <w:rFonts w:ascii="Helvetica" w:hAnsi="Helvetica"/>
                          <w:lang w:val="es-ES"/>
                        </w:rPr>
                        <w:t>Disco duro de 1TB de almacenamiento</w:t>
                      </w:r>
                    </w:p>
                    <w:p w14:paraId="32D1E371" w14:textId="4F6628C6" w:rsidR="00696571" w:rsidRPr="00D915FA" w:rsidRDefault="00696571" w:rsidP="00696571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Helvetica" w:hAnsi="Helvetica"/>
                          <w:lang w:val="es-ES"/>
                        </w:rPr>
                      </w:pPr>
                      <w:r w:rsidRPr="00D915FA">
                        <w:rPr>
                          <w:rFonts w:ascii="Helvetica" w:hAnsi="Helvetica"/>
                          <w:lang w:val="es-ES"/>
                        </w:rPr>
                        <w:t>Tarjeta gráfica NVIDIA GeForce 1060</w:t>
                      </w:r>
                    </w:p>
                    <w:p w14:paraId="1D3704DB" w14:textId="1474E84B" w:rsidR="00696571" w:rsidRPr="00D915FA" w:rsidRDefault="00696571" w:rsidP="00696571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Helvetica" w:hAnsi="Helvetica"/>
                          <w:lang w:val="es-ES"/>
                        </w:rPr>
                      </w:pPr>
                      <w:r w:rsidRPr="00D915FA">
                        <w:rPr>
                          <w:rFonts w:ascii="Helvetica" w:hAnsi="Helvetica"/>
                          <w:lang w:val="es-ES"/>
                        </w:rPr>
                        <w:t>1 puerto USB C</w:t>
                      </w:r>
                    </w:p>
                    <w:p w14:paraId="640035F3" w14:textId="7D914F15" w:rsidR="00696571" w:rsidRPr="00D915FA" w:rsidRDefault="00696571" w:rsidP="00696571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Helvetica" w:hAnsi="Helvetica"/>
                          <w:lang w:val="es-ES"/>
                        </w:rPr>
                      </w:pPr>
                      <w:r w:rsidRPr="00D915FA">
                        <w:rPr>
                          <w:rFonts w:ascii="Helvetica" w:hAnsi="Helvetica"/>
                          <w:lang w:val="es-ES"/>
                        </w:rPr>
                        <w:t>1 puerto USB 3.0</w:t>
                      </w:r>
                    </w:p>
                    <w:p w14:paraId="4A93E08C" w14:textId="5F797DBC" w:rsidR="00696571" w:rsidRPr="00D915FA" w:rsidRDefault="00696571" w:rsidP="00696571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Helvetica" w:hAnsi="Helvetica"/>
                          <w:lang w:val="es-ES"/>
                        </w:rPr>
                      </w:pPr>
                      <w:r w:rsidRPr="00D915FA">
                        <w:rPr>
                          <w:rFonts w:ascii="Helvetica" w:hAnsi="Helvetica"/>
                          <w:lang w:val="es-ES"/>
                        </w:rPr>
                        <w:t>Puerto salida HDMI</w:t>
                      </w:r>
                    </w:p>
                    <w:p w14:paraId="52D96C83" w14:textId="0242F636" w:rsidR="00696571" w:rsidRPr="00D915FA" w:rsidRDefault="00696571" w:rsidP="00696571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Helvetica" w:hAnsi="Helvetica"/>
                          <w:lang w:val="es-ES"/>
                        </w:rPr>
                      </w:pPr>
                      <w:r w:rsidRPr="00D915FA">
                        <w:rPr>
                          <w:rFonts w:ascii="Helvetica" w:hAnsi="Helvetica"/>
                          <w:lang w:val="es-ES"/>
                        </w:rPr>
                        <w:t>Bluetooth 5.0</w:t>
                      </w:r>
                    </w:p>
                    <w:p w14:paraId="5DEC244C" w14:textId="1B054BB7" w:rsidR="00696571" w:rsidRPr="00D915FA" w:rsidRDefault="00696571" w:rsidP="00696571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Helvetica" w:hAnsi="Helvetica"/>
                          <w:lang w:val="es-ES"/>
                        </w:rPr>
                      </w:pPr>
                      <w:r w:rsidRPr="00D915FA">
                        <w:rPr>
                          <w:rFonts w:ascii="Helvetica" w:hAnsi="Helvetica"/>
                          <w:lang w:val="es-ES"/>
                        </w:rPr>
                        <w:t>Cámara web de alta definición</w:t>
                      </w:r>
                    </w:p>
                    <w:p w14:paraId="35367C42" w14:textId="62893F97" w:rsidR="00696571" w:rsidRPr="00D915FA" w:rsidRDefault="00696571" w:rsidP="00696571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Helvetica" w:hAnsi="Helvetica"/>
                          <w:lang w:val="es-ES"/>
                        </w:rPr>
                      </w:pPr>
                      <w:r w:rsidRPr="00D915FA">
                        <w:rPr>
                          <w:rFonts w:ascii="Helvetica" w:hAnsi="Helvetica"/>
                          <w:lang w:val="es-ES"/>
                        </w:rPr>
                        <w:t>Puerto combinado de micrófono y auriculares</w:t>
                      </w:r>
                    </w:p>
                  </w:txbxContent>
                </v:textbox>
              </v:shape>
            </w:pict>
          </mc:Fallback>
        </mc:AlternateContent>
      </w:r>
      <w:r w:rsidR="00D915FA" w:rsidRPr="006B04F4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="00D915FA" w:rsidRPr="006B04F4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"https://pisces.bbystatic.com/image2/BestBuy_MX/images/products/1000/1000216298_sa.jpg" \* MERGEFORMATINET </w:instrText>
      </w:r>
      <w:r w:rsidR="00D915FA" w:rsidRPr="006B04F4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="00D915FA" w:rsidRPr="006B04F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E9891C4" wp14:editId="2E1CCAFF">
            <wp:extent cx="2522136" cy="2522136"/>
            <wp:effectExtent l="0" t="0" r="5715" b="5715"/>
            <wp:docPr id="2" name="Picture 2" descr="Front_Standard - Acer - Laptop gaming PREDATOR HELIOS 300 de 17.3&quot; - Core i7 - GeForce GTX 1060 - Memoria 8GB - Disco duro 1TB - Neg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ront_Standard - Acer - Laptop gaming PREDATOR HELIOS 300 de 17.3&quot; - Core i7 - GeForce GTX 1060 - Memoria 8GB - Disco duro 1TB - Negro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650" cy="252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915FA" w:rsidRPr="006B04F4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51D7DD81" w14:textId="21A4545B" w:rsidR="006B04F4" w:rsidRDefault="006B04F4" w:rsidP="006B04F4">
      <w:pPr>
        <w:autoSpaceDE w:val="0"/>
        <w:autoSpaceDN w:val="0"/>
        <w:adjustRightInd w:val="0"/>
        <w:spacing w:after="0" w:line="240" w:lineRule="auto"/>
        <w:rPr>
          <w:rFonts w:ascii="Helvetica" w:hAnsi="Helvetica" w:cs="Verdana"/>
          <w:color w:val="000000"/>
          <w:lang w:val="es-ES"/>
        </w:rPr>
      </w:pPr>
    </w:p>
    <w:p w14:paraId="3844F7FB" w14:textId="3114CD1F" w:rsidR="00D915FA" w:rsidRDefault="00D915FA" w:rsidP="006B04F4">
      <w:pPr>
        <w:autoSpaceDE w:val="0"/>
        <w:autoSpaceDN w:val="0"/>
        <w:adjustRightInd w:val="0"/>
        <w:spacing w:after="0" w:line="240" w:lineRule="auto"/>
        <w:rPr>
          <w:rFonts w:ascii="Helvetica" w:hAnsi="Helvetica" w:cs="Verdana"/>
          <w:color w:val="000000"/>
          <w:lang w:val="es-ES"/>
        </w:rPr>
      </w:pPr>
    </w:p>
    <w:p w14:paraId="060DE9A5" w14:textId="5EC90813" w:rsidR="00E21325" w:rsidRDefault="00E21325" w:rsidP="006B04F4">
      <w:pPr>
        <w:autoSpaceDE w:val="0"/>
        <w:autoSpaceDN w:val="0"/>
        <w:adjustRightInd w:val="0"/>
        <w:spacing w:after="0" w:line="240" w:lineRule="auto"/>
        <w:rPr>
          <w:rFonts w:ascii="Helvetica" w:hAnsi="Helvetica" w:cs="Verdana"/>
          <w:color w:val="000000"/>
          <w:lang w:val="es-ES"/>
        </w:rPr>
      </w:pPr>
    </w:p>
    <w:p w14:paraId="6147B663" w14:textId="172CECFA" w:rsidR="00E21325" w:rsidRDefault="00E21325" w:rsidP="006B04F4">
      <w:pPr>
        <w:autoSpaceDE w:val="0"/>
        <w:autoSpaceDN w:val="0"/>
        <w:adjustRightInd w:val="0"/>
        <w:spacing w:after="0" w:line="240" w:lineRule="auto"/>
        <w:rPr>
          <w:rFonts w:ascii="Helvetica" w:hAnsi="Helvetica" w:cs="Verdana"/>
          <w:color w:val="000000"/>
          <w:lang w:val="es-ES"/>
        </w:rPr>
      </w:pPr>
    </w:p>
    <w:p w14:paraId="318BF3B6" w14:textId="61114C21" w:rsidR="00E21325" w:rsidRDefault="00E21325" w:rsidP="006B04F4">
      <w:pPr>
        <w:autoSpaceDE w:val="0"/>
        <w:autoSpaceDN w:val="0"/>
        <w:adjustRightInd w:val="0"/>
        <w:spacing w:after="0" w:line="240" w:lineRule="auto"/>
        <w:rPr>
          <w:rFonts w:ascii="Helvetica" w:hAnsi="Helvetica" w:cs="Verdana"/>
          <w:color w:val="000000"/>
          <w:lang w:val="es-ES"/>
        </w:rPr>
      </w:pPr>
    </w:p>
    <w:p w14:paraId="60DF0B34" w14:textId="67BDBF27" w:rsidR="00E21325" w:rsidRDefault="00E21325" w:rsidP="006B04F4">
      <w:pPr>
        <w:autoSpaceDE w:val="0"/>
        <w:autoSpaceDN w:val="0"/>
        <w:adjustRightInd w:val="0"/>
        <w:spacing w:after="0" w:line="240" w:lineRule="auto"/>
        <w:rPr>
          <w:rFonts w:ascii="Helvetica" w:hAnsi="Helvetica" w:cs="Verdana"/>
          <w:color w:val="000000"/>
          <w:lang w:val="es-ES"/>
        </w:rPr>
      </w:pPr>
    </w:p>
    <w:p w14:paraId="114DBF8B" w14:textId="6A91A7E4" w:rsidR="00E21325" w:rsidRDefault="00B27E49" w:rsidP="00B27E49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Helvetica" w:hAnsi="Helvetica" w:cs="Verdana"/>
          <w:color w:val="000000"/>
          <w:lang w:val="es-ES"/>
        </w:rPr>
      </w:pPr>
      <w:r>
        <w:rPr>
          <w:rFonts w:ascii="Helvetica" w:hAnsi="Helvetica" w:cs="Verdana"/>
          <w:color w:val="000000"/>
          <w:lang w:val="es-ES"/>
        </w:rPr>
        <w:t>Identifica el sistema operativo que utiliza la computadora</w:t>
      </w:r>
    </w:p>
    <w:p w14:paraId="4F9C8F60" w14:textId="1872331D" w:rsidR="00D0551C" w:rsidRDefault="00D0551C" w:rsidP="00D0551C">
      <w:pPr>
        <w:autoSpaceDE w:val="0"/>
        <w:autoSpaceDN w:val="0"/>
        <w:adjustRightInd w:val="0"/>
        <w:spacing w:after="0" w:line="240" w:lineRule="auto"/>
        <w:rPr>
          <w:rFonts w:ascii="Helvetica" w:hAnsi="Helvetica" w:cs="Verdana"/>
          <w:color w:val="000000"/>
          <w:lang w:val="es-ES"/>
        </w:rPr>
      </w:pPr>
    </w:p>
    <w:p w14:paraId="312FA880" w14:textId="77777777" w:rsidR="00CE4799" w:rsidRPr="00203687" w:rsidRDefault="00CE4799" w:rsidP="00203687">
      <w:pPr>
        <w:autoSpaceDE w:val="0"/>
        <w:autoSpaceDN w:val="0"/>
        <w:adjustRightInd w:val="0"/>
        <w:spacing w:after="0" w:line="240" w:lineRule="auto"/>
        <w:rPr>
          <w:rFonts w:ascii="Helvetica" w:hAnsi="Helvetica" w:cs="Verdana"/>
          <w:color w:val="000000"/>
          <w:lang w:val="es-ES"/>
        </w:rPr>
      </w:pPr>
    </w:p>
    <w:p w14:paraId="45B489CB" w14:textId="6E3EDFAF" w:rsidR="00950448" w:rsidRDefault="00B27E49" w:rsidP="002A395F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Helvetica" w:hAnsi="Helvetica" w:cs="Verdana"/>
          <w:color w:val="000000"/>
          <w:lang w:val="es-ES"/>
        </w:rPr>
      </w:pPr>
      <w:r w:rsidRPr="00203687">
        <w:rPr>
          <w:rFonts w:ascii="Helvetica" w:hAnsi="Helvetica" w:cs="Verdana"/>
          <w:color w:val="000000"/>
          <w:lang w:val="es-ES"/>
        </w:rPr>
        <w:t xml:space="preserve">Describe </w:t>
      </w:r>
      <w:r w:rsidR="001239AA" w:rsidRPr="00203687">
        <w:rPr>
          <w:rFonts w:ascii="Helvetica" w:hAnsi="Helvetica" w:cs="Verdana"/>
          <w:color w:val="000000"/>
          <w:lang w:val="es-ES"/>
        </w:rPr>
        <w:t>tres</w:t>
      </w:r>
      <w:r w:rsidRPr="00203687">
        <w:rPr>
          <w:rFonts w:ascii="Helvetica" w:hAnsi="Helvetica" w:cs="Verdana"/>
          <w:color w:val="000000"/>
          <w:lang w:val="es-ES"/>
        </w:rPr>
        <w:t xml:space="preserve"> funciones del sistema operativo</w:t>
      </w:r>
      <w:r w:rsidR="001239AA" w:rsidRPr="00203687">
        <w:rPr>
          <w:rFonts w:ascii="Helvetica" w:hAnsi="Helvetica" w:cs="Verdana"/>
          <w:color w:val="000000"/>
          <w:lang w:val="es-ES"/>
        </w:rPr>
        <w:t xml:space="preserve">: </w:t>
      </w:r>
    </w:p>
    <w:p w14:paraId="7D181F1A" w14:textId="6DF8E598" w:rsidR="00203687" w:rsidRDefault="00203687" w:rsidP="00203687">
      <w:pPr>
        <w:autoSpaceDE w:val="0"/>
        <w:autoSpaceDN w:val="0"/>
        <w:adjustRightInd w:val="0"/>
        <w:spacing w:after="0" w:line="240" w:lineRule="auto"/>
        <w:rPr>
          <w:rFonts w:ascii="Helvetica" w:hAnsi="Helvetica" w:cs="Verdana"/>
          <w:color w:val="000000"/>
          <w:lang w:val="es-ES"/>
        </w:rPr>
      </w:pPr>
    </w:p>
    <w:p w14:paraId="008CFCEC" w14:textId="58B7F646" w:rsidR="00203687" w:rsidRDefault="00203687" w:rsidP="00203687">
      <w:pPr>
        <w:autoSpaceDE w:val="0"/>
        <w:autoSpaceDN w:val="0"/>
        <w:adjustRightInd w:val="0"/>
        <w:spacing w:after="0" w:line="240" w:lineRule="auto"/>
        <w:rPr>
          <w:rFonts w:ascii="Helvetica" w:hAnsi="Helvetica" w:cs="Verdana"/>
          <w:color w:val="000000"/>
          <w:lang w:val="es-ES"/>
        </w:rPr>
      </w:pPr>
    </w:p>
    <w:p w14:paraId="246FC5C1" w14:textId="77777777" w:rsidR="00D667C2" w:rsidRDefault="00D667C2" w:rsidP="00203687">
      <w:pPr>
        <w:autoSpaceDE w:val="0"/>
        <w:autoSpaceDN w:val="0"/>
        <w:adjustRightInd w:val="0"/>
        <w:spacing w:after="0" w:line="240" w:lineRule="auto"/>
        <w:rPr>
          <w:rFonts w:ascii="Helvetica" w:hAnsi="Helvetica" w:cs="Verdana"/>
          <w:color w:val="000000"/>
          <w:lang w:val="es-ES"/>
        </w:rPr>
      </w:pPr>
    </w:p>
    <w:p w14:paraId="250306FC" w14:textId="6F024D49" w:rsidR="00203687" w:rsidRDefault="00203687" w:rsidP="00203687">
      <w:pPr>
        <w:autoSpaceDE w:val="0"/>
        <w:autoSpaceDN w:val="0"/>
        <w:adjustRightInd w:val="0"/>
        <w:spacing w:after="0" w:line="240" w:lineRule="auto"/>
        <w:rPr>
          <w:rFonts w:ascii="Helvetica" w:hAnsi="Helvetica" w:cs="Verdana"/>
          <w:color w:val="000000"/>
          <w:lang w:val="es-ES"/>
        </w:rPr>
      </w:pPr>
    </w:p>
    <w:p w14:paraId="4195296D" w14:textId="77777777" w:rsidR="00203687" w:rsidRPr="00203687" w:rsidRDefault="00203687" w:rsidP="00203687">
      <w:pPr>
        <w:autoSpaceDE w:val="0"/>
        <w:autoSpaceDN w:val="0"/>
        <w:adjustRightInd w:val="0"/>
        <w:spacing w:after="0" w:line="240" w:lineRule="auto"/>
        <w:rPr>
          <w:rFonts w:ascii="Helvetica" w:hAnsi="Helvetica" w:cs="Verdana"/>
          <w:color w:val="000000"/>
          <w:lang w:val="es-ES"/>
        </w:rPr>
      </w:pPr>
      <w:bookmarkStart w:id="0" w:name="_GoBack"/>
      <w:bookmarkEnd w:id="0"/>
    </w:p>
    <w:p w14:paraId="4B3E5AA8" w14:textId="7D6A545F" w:rsidR="00B27E49" w:rsidRDefault="00B27E49" w:rsidP="00B27E49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Helvetica" w:hAnsi="Helvetica" w:cs="Verdana"/>
          <w:color w:val="000000"/>
          <w:lang w:val="es-ES"/>
        </w:rPr>
      </w:pPr>
      <w:r>
        <w:rPr>
          <w:rFonts w:ascii="Helvetica" w:hAnsi="Helvetica" w:cs="Verdana"/>
          <w:color w:val="000000"/>
          <w:lang w:val="es-ES"/>
        </w:rPr>
        <w:t xml:space="preserve">Indica la cantidad de almacenamiento </w:t>
      </w:r>
      <w:r w:rsidR="0020727D">
        <w:rPr>
          <w:rFonts w:ascii="Helvetica" w:hAnsi="Helvetica" w:cs="Verdana"/>
          <w:color w:val="000000"/>
          <w:lang w:val="es-ES"/>
        </w:rPr>
        <w:t>primario</w:t>
      </w:r>
      <w:r w:rsidR="00CE4799">
        <w:rPr>
          <w:rFonts w:ascii="Helvetica" w:hAnsi="Helvetica" w:cs="Verdana"/>
          <w:color w:val="000000"/>
          <w:lang w:val="es-ES"/>
        </w:rPr>
        <w:t>:</w:t>
      </w:r>
      <w:r w:rsidR="00203687">
        <w:rPr>
          <w:rFonts w:ascii="Helvetica" w:hAnsi="Helvetica" w:cs="Verdana"/>
          <w:color w:val="000000"/>
          <w:lang w:val="es-ES"/>
        </w:rPr>
        <w:t>}</w:t>
      </w:r>
    </w:p>
    <w:p w14:paraId="756DE06B" w14:textId="134765F8" w:rsidR="00D0551C" w:rsidRDefault="00D0551C" w:rsidP="00D0551C">
      <w:pPr>
        <w:autoSpaceDE w:val="0"/>
        <w:autoSpaceDN w:val="0"/>
        <w:adjustRightInd w:val="0"/>
        <w:spacing w:after="0" w:line="240" w:lineRule="auto"/>
        <w:rPr>
          <w:rFonts w:ascii="Helvetica" w:hAnsi="Helvetica" w:cs="Verdana"/>
          <w:color w:val="000000"/>
          <w:lang w:val="es-ES"/>
        </w:rPr>
      </w:pPr>
    </w:p>
    <w:p w14:paraId="6D965580" w14:textId="77777777" w:rsidR="00D0551C" w:rsidRPr="00D0551C" w:rsidRDefault="00D0551C" w:rsidP="00D0551C">
      <w:pPr>
        <w:autoSpaceDE w:val="0"/>
        <w:autoSpaceDN w:val="0"/>
        <w:adjustRightInd w:val="0"/>
        <w:spacing w:after="0" w:line="240" w:lineRule="auto"/>
        <w:rPr>
          <w:rFonts w:ascii="Helvetica" w:hAnsi="Helvetica" w:cs="Verdana"/>
          <w:color w:val="000000"/>
          <w:lang w:val="es-ES"/>
        </w:rPr>
      </w:pPr>
    </w:p>
    <w:p w14:paraId="16139708" w14:textId="7333C86E" w:rsidR="001239AA" w:rsidRDefault="001239AA" w:rsidP="00B27E49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Helvetica" w:hAnsi="Helvetica" w:cs="Verdana"/>
          <w:color w:val="000000"/>
          <w:lang w:val="es-ES"/>
        </w:rPr>
      </w:pPr>
      <w:r>
        <w:rPr>
          <w:rFonts w:ascii="Helvetica" w:hAnsi="Helvetica" w:cs="Verdana"/>
          <w:color w:val="000000"/>
          <w:lang w:val="es-ES"/>
        </w:rPr>
        <w:t>Indica la cantidad de almacenamiento</w:t>
      </w:r>
      <w:r w:rsidR="0020727D">
        <w:rPr>
          <w:rFonts w:ascii="Helvetica" w:hAnsi="Helvetica" w:cs="Verdana"/>
          <w:color w:val="000000"/>
          <w:lang w:val="es-ES"/>
        </w:rPr>
        <w:t xml:space="preserve"> secundario</w:t>
      </w:r>
      <w:r w:rsidR="00CE4799">
        <w:rPr>
          <w:rFonts w:ascii="Helvetica" w:hAnsi="Helvetica" w:cs="Verdana"/>
          <w:color w:val="000000"/>
          <w:lang w:val="es-ES"/>
        </w:rPr>
        <w:t>:</w:t>
      </w:r>
    </w:p>
    <w:p w14:paraId="7112535C" w14:textId="6714D7AC" w:rsidR="00D0551C" w:rsidRDefault="00D0551C" w:rsidP="00D0551C">
      <w:pPr>
        <w:autoSpaceDE w:val="0"/>
        <w:autoSpaceDN w:val="0"/>
        <w:adjustRightInd w:val="0"/>
        <w:spacing w:after="0" w:line="240" w:lineRule="auto"/>
        <w:rPr>
          <w:rFonts w:ascii="Helvetica" w:hAnsi="Helvetica" w:cs="Verdana"/>
          <w:color w:val="000000"/>
          <w:lang w:val="es-ES"/>
        </w:rPr>
      </w:pPr>
    </w:p>
    <w:p w14:paraId="1BBB6EFD" w14:textId="77777777" w:rsidR="00D0551C" w:rsidRPr="00D0551C" w:rsidRDefault="00D0551C" w:rsidP="00D0551C">
      <w:pPr>
        <w:autoSpaceDE w:val="0"/>
        <w:autoSpaceDN w:val="0"/>
        <w:adjustRightInd w:val="0"/>
        <w:spacing w:after="0" w:line="240" w:lineRule="auto"/>
        <w:rPr>
          <w:rFonts w:ascii="Helvetica" w:hAnsi="Helvetica" w:cs="Verdana"/>
          <w:color w:val="000000"/>
          <w:lang w:val="es-ES"/>
        </w:rPr>
      </w:pPr>
    </w:p>
    <w:p w14:paraId="3D478873" w14:textId="1FB1DC9D" w:rsidR="001679E3" w:rsidRDefault="001679E3" w:rsidP="00C567BE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Helvetica" w:hAnsi="Helvetica" w:cs="Verdana"/>
          <w:color w:val="000000"/>
          <w:lang w:val="es-ES"/>
        </w:rPr>
      </w:pPr>
      <w:r>
        <w:rPr>
          <w:rFonts w:ascii="Helvetica" w:hAnsi="Helvetica" w:cs="Verdana"/>
          <w:color w:val="000000"/>
          <w:lang w:val="es-ES"/>
        </w:rPr>
        <w:t xml:space="preserve">Indica la </w:t>
      </w:r>
      <w:r w:rsidR="0068491A">
        <w:rPr>
          <w:rFonts w:ascii="Helvetica" w:hAnsi="Helvetica" w:cs="Verdana"/>
          <w:color w:val="000000"/>
          <w:lang w:val="es-ES"/>
        </w:rPr>
        <w:t>frecuencia</w:t>
      </w:r>
      <w:r>
        <w:rPr>
          <w:rFonts w:ascii="Helvetica" w:hAnsi="Helvetica" w:cs="Verdana"/>
          <w:color w:val="000000"/>
          <w:lang w:val="es-ES"/>
        </w:rPr>
        <w:t xml:space="preserve"> del procesador</w:t>
      </w:r>
      <w:r w:rsidR="00F9142C">
        <w:rPr>
          <w:rFonts w:ascii="Helvetica" w:hAnsi="Helvetica" w:cs="Verdana"/>
          <w:color w:val="000000"/>
          <w:lang w:val="es-ES"/>
        </w:rPr>
        <w:t>:</w:t>
      </w:r>
    </w:p>
    <w:p w14:paraId="22AA501E" w14:textId="77777777" w:rsidR="00AB5417" w:rsidRPr="00203687" w:rsidRDefault="00AB5417" w:rsidP="00203687">
      <w:pPr>
        <w:autoSpaceDE w:val="0"/>
        <w:autoSpaceDN w:val="0"/>
        <w:adjustRightInd w:val="0"/>
        <w:spacing w:after="0" w:line="240" w:lineRule="auto"/>
        <w:rPr>
          <w:rFonts w:ascii="Helvetica" w:hAnsi="Helvetica" w:cs="Verdana"/>
          <w:color w:val="000000"/>
          <w:lang w:val="es-ES"/>
        </w:rPr>
      </w:pPr>
    </w:p>
    <w:p w14:paraId="0AFB371E" w14:textId="627E2BCD" w:rsidR="00D0551C" w:rsidRPr="00203687" w:rsidRDefault="00D0551C" w:rsidP="00203687">
      <w:pPr>
        <w:autoSpaceDE w:val="0"/>
        <w:autoSpaceDN w:val="0"/>
        <w:adjustRightInd w:val="0"/>
        <w:spacing w:after="0" w:line="240" w:lineRule="auto"/>
        <w:rPr>
          <w:rFonts w:ascii="Helvetica" w:hAnsi="Helvetica" w:cs="Verdana"/>
          <w:color w:val="000000"/>
          <w:lang w:val="es-ES"/>
        </w:rPr>
      </w:pPr>
    </w:p>
    <w:p w14:paraId="51351735" w14:textId="1D3B814A" w:rsidR="00C567BE" w:rsidRDefault="00B27E49" w:rsidP="00C567BE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Helvetica" w:hAnsi="Helvetica" w:cs="Verdana"/>
          <w:color w:val="000000"/>
          <w:lang w:val="es-ES"/>
        </w:rPr>
      </w:pPr>
      <w:r>
        <w:rPr>
          <w:rFonts w:ascii="Helvetica" w:hAnsi="Helvetica" w:cs="Verdana"/>
          <w:color w:val="000000"/>
          <w:lang w:val="es-ES"/>
        </w:rPr>
        <w:t>Indica tres dispositivos periféricos de esta computadora</w:t>
      </w:r>
      <w:r w:rsidR="00CE4799">
        <w:rPr>
          <w:rFonts w:ascii="Helvetica" w:hAnsi="Helvetica" w:cs="Verdana"/>
          <w:color w:val="000000"/>
          <w:lang w:val="es-ES"/>
        </w:rPr>
        <w:t>:</w:t>
      </w:r>
    </w:p>
    <w:p w14:paraId="238D50AE" w14:textId="0EDBBD51" w:rsidR="00950448" w:rsidRDefault="00950448" w:rsidP="00203687">
      <w:pPr>
        <w:autoSpaceDE w:val="0"/>
        <w:autoSpaceDN w:val="0"/>
        <w:adjustRightInd w:val="0"/>
        <w:spacing w:after="0" w:line="240" w:lineRule="auto"/>
        <w:rPr>
          <w:rFonts w:ascii="Helvetica" w:hAnsi="Helvetica" w:cs="Verdana"/>
          <w:color w:val="000000"/>
          <w:lang w:val="es-ES"/>
        </w:rPr>
      </w:pPr>
    </w:p>
    <w:p w14:paraId="46D20414" w14:textId="77777777" w:rsidR="00D667C2" w:rsidRDefault="00D667C2" w:rsidP="00203687">
      <w:pPr>
        <w:autoSpaceDE w:val="0"/>
        <w:autoSpaceDN w:val="0"/>
        <w:adjustRightInd w:val="0"/>
        <w:spacing w:after="0" w:line="240" w:lineRule="auto"/>
        <w:rPr>
          <w:rFonts w:ascii="Helvetica" w:hAnsi="Helvetica" w:cs="Verdana"/>
          <w:color w:val="000000"/>
          <w:lang w:val="es-ES"/>
        </w:rPr>
      </w:pPr>
    </w:p>
    <w:p w14:paraId="312BEFBF" w14:textId="77777777" w:rsidR="00CE4799" w:rsidRDefault="00B27E49" w:rsidP="00B27E49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Helvetica" w:hAnsi="Helvetica" w:cs="Verdana"/>
          <w:color w:val="000000"/>
          <w:lang w:val="es-ES"/>
        </w:rPr>
      </w:pPr>
      <w:r>
        <w:rPr>
          <w:rFonts w:ascii="Helvetica" w:hAnsi="Helvetica" w:cs="Verdana"/>
          <w:color w:val="000000"/>
          <w:lang w:val="es-ES"/>
        </w:rPr>
        <w:t>Indica el tamaño de palabra de este equipo</w:t>
      </w:r>
      <w:r w:rsidR="001239AA">
        <w:rPr>
          <w:rFonts w:ascii="Helvetica" w:hAnsi="Helvetica" w:cs="Verdana"/>
          <w:color w:val="000000"/>
          <w:lang w:val="es-ES"/>
        </w:rPr>
        <w:t>:</w:t>
      </w:r>
    </w:p>
    <w:p w14:paraId="4CBEC58D" w14:textId="4DAD9F65" w:rsidR="00D0551C" w:rsidRDefault="00D0551C" w:rsidP="00203687">
      <w:pPr>
        <w:autoSpaceDE w:val="0"/>
        <w:autoSpaceDN w:val="0"/>
        <w:adjustRightInd w:val="0"/>
        <w:spacing w:after="0" w:line="240" w:lineRule="auto"/>
        <w:rPr>
          <w:rFonts w:ascii="Helvetica" w:hAnsi="Helvetica" w:cs="Verdana"/>
          <w:color w:val="000000"/>
          <w:lang w:val="es-ES"/>
        </w:rPr>
      </w:pPr>
    </w:p>
    <w:p w14:paraId="18C8B21F" w14:textId="66660D3A" w:rsidR="00D0551C" w:rsidRDefault="00D0551C" w:rsidP="00203687">
      <w:pPr>
        <w:autoSpaceDE w:val="0"/>
        <w:autoSpaceDN w:val="0"/>
        <w:adjustRightInd w:val="0"/>
        <w:spacing w:after="0" w:line="240" w:lineRule="auto"/>
        <w:rPr>
          <w:rFonts w:ascii="Helvetica" w:hAnsi="Helvetica" w:cs="Verdana"/>
          <w:color w:val="000000"/>
          <w:lang w:val="es-ES"/>
        </w:rPr>
      </w:pPr>
    </w:p>
    <w:p w14:paraId="74164C39" w14:textId="167724F7" w:rsidR="00D0551C" w:rsidRDefault="00D0551C" w:rsidP="00203687">
      <w:pPr>
        <w:autoSpaceDE w:val="0"/>
        <w:autoSpaceDN w:val="0"/>
        <w:adjustRightInd w:val="0"/>
        <w:spacing w:after="0" w:line="240" w:lineRule="auto"/>
        <w:rPr>
          <w:rFonts w:ascii="Helvetica" w:hAnsi="Helvetica" w:cs="Verdana"/>
          <w:color w:val="000000"/>
          <w:lang w:val="es-ES"/>
        </w:rPr>
      </w:pPr>
    </w:p>
    <w:p w14:paraId="73D1CDC0" w14:textId="77777777" w:rsidR="00D0551C" w:rsidRDefault="00D0551C" w:rsidP="00203687">
      <w:pPr>
        <w:autoSpaceDE w:val="0"/>
        <w:autoSpaceDN w:val="0"/>
        <w:adjustRightInd w:val="0"/>
        <w:spacing w:after="0" w:line="240" w:lineRule="auto"/>
        <w:rPr>
          <w:rFonts w:ascii="Helvetica" w:hAnsi="Helvetica" w:cs="Verdana"/>
          <w:color w:val="000000"/>
          <w:lang w:val="es-ES"/>
        </w:rPr>
      </w:pPr>
    </w:p>
    <w:p w14:paraId="755B1F45" w14:textId="52D3AF56" w:rsidR="00001D89" w:rsidRDefault="00B27E49" w:rsidP="00745F3C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Helvetica" w:hAnsi="Helvetica" w:cs="Verdana"/>
          <w:color w:val="000000"/>
          <w:lang w:val="es-ES"/>
        </w:rPr>
      </w:pPr>
      <w:r w:rsidRPr="00CE4799">
        <w:rPr>
          <w:rFonts w:ascii="Helvetica" w:hAnsi="Helvetica" w:cs="Verdana"/>
          <w:color w:val="000000"/>
          <w:lang w:val="es-ES"/>
        </w:rPr>
        <w:t>¿Qué compañía fabrica el procesador?</w:t>
      </w:r>
      <w:r w:rsidR="00CE4799">
        <w:rPr>
          <w:rFonts w:ascii="Helvetica" w:hAnsi="Helvetica" w:cs="Verdana"/>
          <w:color w:val="000000"/>
          <w:lang w:val="es-ES"/>
        </w:rPr>
        <w:t>:</w:t>
      </w:r>
    </w:p>
    <w:p w14:paraId="1DFA4778" w14:textId="77777777" w:rsidR="00001D89" w:rsidRDefault="00001D89">
      <w:pPr>
        <w:rPr>
          <w:rFonts w:ascii="Helvetica" w:hAnsi="Helvetica" w:cs="Verdana"/>
          <w:color w:val="000000"/>
          <w:lang w:val="es-ES"/>
        </w:rPr>
      </w:pPr>
      <w:r>
        <w:rPr>
          <w:rFonts w:ascii="Helvetica" w:hAnsi="Helvetica" w:cs="Verdana"/>
          <w:color w:val="000000"/>
          <w:lang w:val="es-ES"/>
        </w:rPr>
        <w:br w:type="page"/>
      </w:r>
    </w:p>
    <w:p w14:paraId="063C4FF2" w14:textId="77777777" w:rsidR="00E21325" w:rsidRPr="00457D18" w:rsidRDefault="00E21325" w:rsidP="00457D18">
      <w:pPr>
        <w:autoSpaceDE w:val="0"/>
        <w:autoSpaceDN w:val="0"/>
        <w:adjustRightInd w:val="0"/>
        <w:spacing w:after="0" w:line="240" w:lineRule="auto"/>
        <w:rPr>
          <w:rFonts w:ascii="Helvetica" w:hAnsi="Helvetica" w:cs="Verdana"/>
          <w:color w:val="000000"/>
          <w:lang w:val="es-ES"/>
        </w:rPr>
      </w:pPr>
    </w:p>
    <w:sectPr w:rsidR="00E21325" w:rsidRPr="00457D18" w:rsidSect="005E0985">
      <w:type w:val="continuous"/>
      <w:pgSz w:w="12240" w:h="15840"/>
      <w:pgMar w:top="720" w:right="1008" w:bottom="72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AB68E8" w14:textId="77777777" w:rsidR="00020A96" w:rsidRDefault="00020A96" w:rsidP="00161B79">
      <w:pPr>
        <w:spacing w:after="0" w:line="240" w:lineRule="auto"/>
      </w:pPr>
      <w:r>
        <w:separator/>
      </w:r>
    </w:p>
  </w:endnote>
  <w:endnote w:type="continuationSeparator" w:id="0">
    <w:p w14:paraId="45D02BBC" w14:textId="77777777" w:rsidR="00020A96" w:rsidRDefault="00020A96" w:rsidP="00161B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0E513D" w14:textId="77777777" w:rsidR="002637AC" w:rsidRDefault="002637A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7808C9" w14:textId="77777777" w:rsidR="002637AC" w:rsidRDefault="002637A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6706D3" w14:textId="77777777" w:rsidR="002637AC" w:rsidRDefault="002637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5B08C0" w14:textId="77777777" w:rsidR="00020A96" w:rsidRDefault="00020A96" w:rsidP="00161B79">
      <w:pPr>
        <w:spacing w:after="0" w:line="240" w:lineRule="auto"/>
      </w:pPr>
      <w:r>
        <w:separator/>
      </w:r>
    </w:p>
  </w:footnote>
  <w:footnote w:type="continuationSeparator" w:id="0">
    <w:p w14:paraId="6C6EB259" w14:textId="77777777" w:rsidR="00020A96" w:rsidRDefault="00020A96" w:rsidP="00161B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2EDC8E" w14:textId="77777777" w:rsidR="002637AC" w:rsidRDefault="002637A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C4E7B8" w14:textId="77777777" w:rsidR="002637AC" w:rsidRDefault="002637A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817D58" w14:textId="77777777" w:rsidR="002637AC" w:rsidRDefault="002637A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FD473F6"/>
    <w:multiLevelType w:val="hybridMultilevel"/>
    <w:tmpl w:val="FB0A4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DF0084"/>
    <w:multiLevelType w:val="hybridMultilevel"/>
    <w:tmpl w:val="CB2E28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8D71C2A"/>
    <w:multiLevelType w:val="hybridMultilevel"/>
    <w:tmpl w:val="6CEACE4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5C7C67"/>
    <w:multiLevelType w:val="hybridMultilevel"/>
    <w:tmpl w:val="A9F482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90E49C6"/>
    <w:multiLevelType w:val="hybridMultilevel"/>
    <w:tmpl w:val="777676A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1E1D4B"/>
    <w:multiLevelType w:val="hybridMultilevel"/>
    <w:tmpl w:val="1BC838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9D57E3"/>
    <w:multiLevelType w:val="hybridMultilevel"/>
    <w:tmpl w:val="C7BAB8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7183343"/>
    <w:multiLevelType w:val="hybridMultilevel"/>
    <w:tmpl w:val="AED0D1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EE51F9"/>
    <w:multiLevelType w:val="hybridMultilevel"/>
    <w:tmpl w:val="BCD6E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FC6D8F"/>
    <w:multiLevelType w:val="hybridMultilevel"/>
    <w:tmpl w:val="A1C475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9D93D6B"/>
    <w:multiLevelType w:val="hybridMultilevel"/>
    <w:tmpl w:val="CB08A2FE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12"/>
  </w:num>
  <w:num w:numId="3">
    <w:abstractNumId w:val="11"/>
  </w:num>
  <w:num w:numId="4">
    <w:abstractNumId w:val="6"/>
  </w:num>
  <w:num w:numId="5">
    <w:abstractNumId w:val="9"/>
  </w:num>
  <w:num w:numId="6">
    <w:abstractNumId w:val="7"/>
  </w:num>
  <w:num w:numId="7">
    <w:abstractNumId w:val="3"/>
  </w:num>
  <w:num w:numId="8">
    <w:abstractNumId w:val="10"/>
  </w:num>
  <w:num w:numId="9">
    <w:abstractNumId w:val="5"/>
  </w:num>
  <w:num w:numId="10">
    <w:abstractNumId w:val="0"/>
  </w:num>
  <w:num w:numId="11">
    <w:abstractNumId w:val="1"/>
  </w:num>
  <w:num w:numId="12">
    <w:abstractNumId w:val="2"/>
  </w:num>
  <w:num w:numId="13">
    <w:abstractNumId w:val="4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74ED"/>
    <w:rsid w:val="0000000B"/>
    <w:rsid w:val="00001D89"/>
    <w:rsid w:val="00020A96"/>
    <w:rsid w:val="00026A79"/>
    <w:rsid w:val="00043A7D"/>
    <w:rsid w:val="00075AB8"/>
    <w:rsid w:val="000A74E4"/>
    <w:rsid w:val="000E5966"/>
    <w:rsid w:val="000E6E70"/>
    <w:rsid w:val="000E7380"/>
    <w:rsid w:val="000F7189"/>
    <w:rsid w:val="00106237"/>
    <w:rsid w:val="00112173"/>
    <w:rsid w:val="00121237"/>
    <w:rsid w:val="001239AA"/>
    <w:rsid w:val="00150D6F"/>
    <w:rsid w:val="00154EDC"/>
    <w:rsid w:val="00161B79"/>
    <w:rsid w:val="001674ED"/>
    <w:rsid w:val="001679E3"/>
    <w:rsid w:val="00185307"/>
    <w:rsid w:val="001C0C3F"/>
    <w:rsid w:val="001F03AC"/>
    <w:rsid w:val="001F2CE5"/>
    <w:rsid w:val="002003CC"/>
    <w:rsid w:val="00203687"/>
    <w:rsid w:val="0020727D"/>
    <w:rsid w:val="00207F1D"/>
    <w:rsid w:val="002232A0"/>
    <w:rsid w:val="00246340"/>
    <w:rsid w:val="00251054"/>
    <w:rsid w:val="00251D7A"/>
    <w:rsid w:val="002637AC"/>
    <w:rsid w:val="00282959"/>
    <w:rsid w:val="002869F7"/>
    <w:rsid w:val="002A4328"/>
    <w:rsid w:val="002E1575"/>
    <w:rsid w:val="002F1F70"/>
    <w:rsid w:val="00330608"/>
    <w:rsid w:val="00342DC3"/>
    <w:rsid w:val="0037263D"/>
    <w:rsid w:val="00391C6A"/>
    <w:rsid w:val="003E4C61"/>
    <w:rsid w:val="003F3F82"/>
    <w:rsid w:val="004321E9"/>
    <w:rsid w:val="00437C60"/>
    <w:rsid w:val="00457D18"/>
    <w:rsid w:val="00481EF8"/>
    <w:rsid w:val="00486F5A"/>
    <w:rsid w:val="004D4A10"/>
    <w:rsid w:val="004F06C6"/>
    <w:rsid w:val="004F7AF6"/>
    <w:rsid w:val="005342ED"/>
    <w:rsid w:val="0053585C"/>
    <w:rsid w:val="00546A23"/>
    <w:rsid w:val="005507AE"/>
    <w:rsid w:val="00594394"/>
    <w:rsid w:val="005971E9"/>
    <w:rsid w:val="005A4F5C"/>
    <w:rsid w:val="005A59F3"/>
    <w:rsid w:val="005C0B10"/>
    <w:rsid w:val="005C0D6D"/>
    <w:rsid w:val="005D3BC8"/>
    <w:rsid w:val="005E0985"/>
    <w:rsid w:val="005F53D9"/>
    <w:rsid w:val="005F5BF0"/>
    <w:rsid w:val="0060538F"/>
    <w:rsid w:val="00615486"/>
    <w:rsid w:val="006518D1"/>
    <w:rsid w:val="00652F79"/>
    <w:rsid w:val="0068491A"/>
    <w:rsid w:val="00696571"/>
    <w:rsid w:val="006B04F4"/>
    <w:rsid w:val="006C16A8"/>
    <w:rsid w:val="006E271F"/>
    <w:rsid w:val="006F1B60"/>
    <w:rsid w:val="00705218"/>
    <w:rsid w:val="00707A5B"/>
    <w:rsid w:val="007363FE"/>
    <w:rsid w:val="007376D4"/>
    <w:rsid w:val="00745F3C"/>
    <w:rsid w:val="00747B14"/>
    <w:rsid w:val="00765455"/>
    <w:rsid w:val="00784BC6"/>
    <w:rsid w:val="00784E6A"/>
    <w:rsid w:val="007A25B9"/>
    <w:rsid w:val="007C14FF"/>
    <w:rsid w:val="008020E7"/>
    <w:rsid w:val="00860FD6"/>
    <w:rsid w:val="00864C6B"/>
    <w:rsid w:val="00867EA7"/>
    <w:rsid w:val="008909B3"/>
    <w:rsid w:val="008A215C"/>
    <w:rsid w:val="008B4F1B"/>
    <w:rsid w:val="00920ED8"/>
    <w:rsid w:val="00931CDE"/>
    <w:rsid w:val="00944935"/>
    <w:rsid w:val="00945776"/>
    <w:rsid w:val="00946DEF"/>
    <w:rsid w:val="00950448"/>
    <w:rsid w:val="00960AC8"/>
    <w:rsid w:val="00960B72"/>
    <w:rsid w:val="00973DA8"/>
    <w:rsid w:val="00977371"/>
    <w:rsid w:val="009930BF"/>
    <w:rsid w:val="009F782E"/>
    <w:rsid w:val="00A14EE0"/>
    <w:rsid w:val="00A31369"/>
    <w:rsid w:val="00A566D6"/>
    <w:rsid w:val="00A87F6A"/>
    <w:rsid w:val="00AB332C"/>
    <w:rsid w:val="00AB5417"/>
    <w:rsid w:val="00AB6974"/>
    <w:rsid w:val="00AF452B"/>
    <w:rsid w:val="00AF5432"/>
    <w:rsid w:val="00AF6F54"/>
    <w:rsid w:val="00B01C91"/>
    <w:rsid w:val="00B05D9F"/>
    <w:rsid w:val="00B2532D"/>
    <w:rsid w:val="00B27E49"/>
    <w:rsid w:val="00B77AD6"/>
    <w:rsid w:val="00BA69F7"/>
    <w:rsid w:val="00BC1535"/>
    <w:rsid w:val="00BC2A4F"/>
    <w:rsid w:val="00C4773F"/>
    <w:rsid w:val="00C567BE"/>
    <w:rsid w:val="00C57F5D"/>
    <w:rsid w:val="00CA1C8E"/>
    <w:rsid w:val="00CE17DC"/>
    <w:rsid w:val="00CE4799"/>
    <w:rsid w:val="00D0551C"/>
    <w:rsid w:val="00D172F9"/>
    <w:rsid w:val="00D228E4"/>
    <w:rsid w:val="00D4336A"/>
    <w:rsid w:val="00D61F5A"/>
    <w:rsid w:val="00D667C2"/>
    <w:rsid w:val="00D74322"/>
    <w:rsid w:val="00D9092A"/>
    <w:rsid w:val="00D915FA"/>
    <w:rsid w:val="00DA5699"/>
    <w:rsid w:val="00DB6DD1"/>
    <w:rsid w:val="00DC6253"/>
    <w:rsid w:val="00DD774D"/>
    <w:rsid w:val="00DF5AB9"/>
    <w:rsid w:val="00E21325"/>
    <w:rsid w:val="00E40B27"/>
    <w:rsid w:val="00E548A2"/>
    <w:rsid w:val="00E55B8D"/>
    <w:rsid w:val="00E57EE0"/>
    <w:rsid w:val="00EA2646"/>
    <w:rsid w:val="00EA2B7F"/>
    <w:rsid w:val="00EB55DD"/>
    <w:rsid w:val="00EE37C6"/>
    <w:rsid w:val="00F1070A"/>
    <w:rsid w:val="00F1166E"/>
    <w:rsid w:val="00F13841"/>
    <w:rsid w:val="00F221AE"/>
    <w:rsid w:val="00F321AA"/>
    <w:rsid w:val="00F42E93"/>
    <w:rsid w:val="00F87FF2"/>
    <w:rsid w:val="00F9142C"/>
    <w:rsid w:val="00FB16E1"/>
    <w:rsid w:val="00FC1766"/>
    <w:rsid w:val="00FF7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323D06"/>
  <w15:chartTrackingRefBased/>
  <w15:docId w15:val="{A38764BC-12BF-4782-B8EF-F6495308F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7F5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61B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1B79"/>
  </w:style>
  <w:style w:type="paragraph" w:styleId="Footer">
    <w:name w:val="footer"/>
    <w:basedOn w:val="Normal"/>
    <w:link w:val="FooterChar"/>
    <w:uiPriority w:val="99"/>
    <w:unhideWhenUsed/>
    <w:rsid w:val="00161B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1B79"/>
  </w:style>
  <w:style w:type="paragraph" w:styleId="BalloonText">
    <w:name w:val="Balloon Text"/>
    <w:basedOn w:val="Normal"/>
    <w:link w:val="BalloonTextChar"/>
    <w:uiPriority w:val="99"/>
    <w:semiHidden/>
    <w:unhideWhenUsed/>
    <w:rsid w:val="00D743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4322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59439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7A25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B04F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506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2CB35D-B292-4BA4-96E2-B6FF1CFA4A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378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Acosta</dc:creator>
  <cp:keywords/>
  <dc:description/>
  <cp:lastModifiedBy>Omar Acosta</cp:lastModifiedBy>
  <cp:revision>18</cp:revision>
  <cp:lastPrinted>2019-09-17T15:09:00Z</cp:lastPrinted>
  <dcterms:created xsi:type="dcterms:W3CDTF">2019-09-17T15:09:00Z</dcterms:created>
  <dcterms:modified xsi:type="dcterms:W3CDTF">2020-09-10T15:26:00Z</dcterms:modified>
</cp:coreProperties>
</file>